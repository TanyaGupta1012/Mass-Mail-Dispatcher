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4945" w14:textId="77777777" w:rsidR="00FA78DE" w:rsidRDefault="00000000" w:rsidP="004851E8">
      <w:pPr>
        <w:spacing w:before="46" w:line="420" w:lineRule="exact"/>
        <w:rPr>
          <w:rFonts w:ascii="Tahoma" w:eastAsia="Tahoma" w:hAnsi="Tahoma" w:cs="Tahoma"/>
          <w:position w:val="-2"/>
          <w:sz w:val="72"/>
          <w:szCs w:val="72"/>
        </w:rPr>
      </w:pPr>
      <w:r w:rsidRPr="004851E8">
        <w:rPr>
          <w:sz w:val="72"/>
          <w:szCs w:val="72"/>
        </w:rPr>
        <w:pict w14:anchorId="5E15057C">
          <v:group id="_x0000_s2371" style="position:absolute;margin-left:24pt;margin-top:23.6pt;width:564.8pt;height:745.55pt;z-index:-1381;mso-position-horizontal-relative:page;mso-position-vertical-relative:page" coordorigin="479,472" coordsize="11296,14911">
            <v:shape id="_x0000_s2375" style="position:absolute;left:496;top:488;width:11264;height:0" coordorigin="496,488" coordsize="11264,0" path="m496,488r11264,e" filled="f" strokeweight=".85pt">
              <v:path arrowok="t"/>
            </v:shape>
            <v:shape id="_x0000_s2374" style="position:absolute;left:488;top:481;width:0;height:14894" coordorigin="488,481" coordsize="0,14894" path="m488,481r,14894e" filled="f" strokeweight=".85pt">
              <v:path arrowok="t"/>
            </v:shape>
            <v:shape id="_x0000_s2373" style="position:absolute;left:11767;top:481;width:0;height:14894" coordorigin="11767,481" coordsize="0,14894" path="m11767,481r,14894e" filled="f" strokeweight=".85pt">
              <v:path arrowok="t"/>
            </v:shape>
            <v:shape id="_x0000_s2372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  <w:r w:rsidR="004851E8" w:rsidRPr="004851E8">
        <w:rPr>
          <w:rFonts w:ascii="Tahoma" w:eastAsia="Tahoma" w:hAnsi="Tahoma" w:cs="Tahoma"/>
          <w:position w:val="-2"/>
          <w:sz w:val="72"/>
          <w:szCs w:val="72"/>
        </w:rPr>
        <w:t xml:space="preserve">            </w:t>
      </w:r>
      <w:r w:rsidR="00FA78DE">
        <w:rPr>
          <w:rFonts w:ascii="Tahoma" w:eastAsia="Tahoma" w:hAnsi="Tahoma" w:cs="Tahoma"/>
          <w:position w:val="-2"/>
          <w:sz w:val="72"/>
          <w:szCs w:val="72"/>
        </w:rPr>
        <w:t xml:space="preserve">    </w:t>
      </w:r>
      <w:r w:rsidR="004851E8" w:rsidRPr="004851E8">
        <w:rPr>
          <w:rFonts w:ascii="Tahoma" w:eastAsia="Tahoma" w:hAnsi="Tahoma" w:cs="Tahoma"/>
          <w:position w:val="-2"/>
          <w:sz w:val="72"/>
          <w:szCs w:val="72"/>
        </w:rPr>
        <w:t xml:space="preserve"> </w:t>
      </w:r>
      <w:r w:rsidR="00FA78DE">
        <w:rPr>
          <w:rFonts w:ascii="Tahoma" w:eastAsia="Tahoma" w:hAnsi="Tahoma" w:cs="Tahoma"/>
          <w:position w:val="-2"/>
          <w:sz w:val="72"/>
          <w:szCs w:val="72"/>
        </w:rPr>
        <w:t xml:space="preserve"> </w:t>
      </w:r>
    </w:p>
    <w:p w14:paraId="660AE4A9" w14:textId="06A8B60B" w:rsidR="00FA78DE" w:rsidRPr="00FA78DE" w:rsidRDefault="00FA78DE" w:rsidP="004851E8">
      <w:pPr>
        <w:spacing w:before="46" w:line="420" w:lineRule="exact"/>
        <w:rPr>
          <w:rFonts w:ascii="Tahoma" w:eastAsia="Tahoma" w:hAnsi="Tahoma" w:cs="Tahoma"/>
          <w:color w:val="632423" w:themeColor="accent2" w:themeShade="80"/>
          <w:position w:val="-2"/>
          <w:sz w:val="36"/>
          <w:szCs w:val="36"/>
        </w:rPr>
      </w:pPr>
      <w:r>
        <w:rPr>
          <w:rFonts w:ascii="Tahoma" w:eastAsia="Tahoma" w:hAnsi="Tahoma" w:cs="Tahoma"/>
          <w:position w:val="-2"/>
          <w:sz w:val="72"/>
          <w:szCs w:val="72"/>
        </w:rPr>
        <w:t xml:space="preserve">                  </w:t>
      </w:r>
      <w:r w:rsidRPr="00FA78DE">
        <w:rPr>
          <w:rFonts w:ascii="Tahoma" w:eastAsia="Tahoma" w:hAnsi="Tahoma" w:cs="Tahoma"/>
          <w:color w:val="632423" w:themeColor="accent2" w:themeShade="80"/>
          <w:position w:val="-2"/>
          <w:sz w:val="36"/>
          <w:szCs w:val="36"/>
        </w:rPr>
        <w:t xml:space="preserve">Web Based </w:t>
      </w:r>
    </w:p>
    <w:p w14:paraId="539FA5B6" w14:textId="22A836E8" w:rsidR="004851E8" w:rsidRDefault="00FA78DE" w:rsidP="004851E8">
      <w:pPr>
        <w:spacing w:before="46" w:line="420" w:lineRule="exact"/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  <w:u w:val="single" w:color="000000"/>
        </w:rPr>
      </w:pPr>
      <w:r w:rsidRPr="00FA78DE"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</w:rPr>
        <w:t xml:space="preserve">              </w:t>
      </w:r>
      <w:r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  <w:u w:val="single" w:color="000000"/>
        </w:rPr>
        <w:t>M</w:t>
      </w:r>
      <w:r w:rsidR="004851E8" w:rsidRPr="004851E8"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  <w:u w:val="single" w:color="000000"/>
        </w:rPr>
        <w:t>ass Mail Dispatcher</w:t>
      </w:r>
    </w:p>
    <w:p w14:paraId="7CB31822" w14:textId="77777777" w:rsidR="004851E8" w:rsidRDefault="004851E8" w:rsidP="004851E8">
      <w:pPr>
        <w:spacing w:before="46" w:line="420" w:lineRule="exact"/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  <w:u w:val="single" w:color="000000"/>
        </w:rPr>
      </w:pPr>
    </w:p>
    <w:p w14:paraId="59DB52E6" w14:textId="77777777" w:rsidR="004851E8" w:rsidRDefault="004851E8" w:rsidP="004851E8">
      <w:pPr>
        <w:spacing w:before="46" w:line="420" w:lineRule="exact"/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</w:rPr>
      </w:pPr>
      <w:r w:rsidRPr="004851E8"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</w:rPr>
        <w:t xml:space="preserve">                   </w:t>
      </w:r>
    </w:p>
    <w:p w14:paraId="2BFCAE56" w14:textId="3BF90BFD" w:rsidR="004851E8" w:rsidRPr="004851E8" w:rsidRDefault="004851E8" w:rsidP="004851E8">
      <w:pPr>
        <w:spacing w:before="46" w:line="420" w:lineRule="exact"/>
        <w:rPr>
          <w:rFonts w:ascii="Tahoma" w:eastAsia="Tahoma" w:hAnsi="Tahoma" w:cs="Tahoma"/>
          <w:color w:val="632423" w:themeColor="accent2" w:themeShade="80"/>
          <w:position w:val="-2"/>
          <w:sz w:val="72"/>
          <w:szCs w:val="72"/>
          <w:u w:val="single" w:color="000000"/>
        </w:rPr>
      </w:pPr>
      <w:r>
        <w:rPr>
          <w:rFonts w:ascii="Tahoma" w:eastAsia="Tahoma" w:hAnsi="Tahoma" w:cs="Tahoma"/>
          <w:color w:val="632423" w:themeColor="accent2" w:themeShade="80"/>
          <w:position w:val="-2"/>
          <w:sz w:val="56"/>
          <w:szCs w:val="56"/>
        </w:rPr>
        <w:t xml:space="preserve">                </w:t>
      </w:r>
      <w:proofErr w:type="spellStart"/>
      <w:r w:rsidRPr="004851E8">
        <w:rPr>
          <w:rFonts w:ascii="Tahoma" w:eastAsia="Tahoma" w:hAnsi="Tahoma" w:cs="Tahoma"/>
          <w:color w:val="984806" w:themeColor="accent6" w:themeShade="80"/>
          <w:position w:val="-2"/>
          <w:sz w:val="56"/>
          <w:szCs w:val="56"/>
          <w:u w:val="single" w:color="000000"/>
        </w:rPr>
        <w:t>Exposys</w:t>
      </w:r>
      <w:proofErr w:type="spellEnd"/>
      <w:r w:rsidRPr="004851E8">
        <w:rPr>
          <w:rFonts w:ascii="Tahoma" w:eastAsia="Tahoma" w:hAnsi="Tahoma" w:cs="Tahoma"/>
          <w:color w:val="984806" w:themeColor="accent6" w:themeShade="80"/>
          <w:position w:val="-2"/>
          <w:sz w:val="56"/>
          <w:szCs w:val="56"/>
          <w:u w:val="single" w:color="000000"/>
        </w:rPr>
        <w:t xml:space="preserve"> Data Lab</w:t>
      </w:r>
      <w:r w:rsidRPr="004851E8">
        <w:rPr>
          <w:rFonts w:ascii="Tahoma" w:eastAsia="Tahoma" w:hAnsi="Tahoma" w:cs="Tahoma"/>
          <w:color w:val="984806" w:themeColor="accent6" w:themeShade="80"/>
          <w:position w:val="-2"/>
          <w:sz w:val="72"/>
          <w:szCs w:val="72"/>
          <w:u w:val="single" w:color="000000"/>
        </w:rPr>
        <w:t xml:space="preserve"> </w:t>
      </w:r>
      <w:r w:rsidRPr="004851E8">
        <w:rPr>
          <w:rFonts w:ascii="Tahoma" w:eastAsia="Tahoma" w:hAnsi="Tahoma" w:cs="Tahoma"/>
          <w:color w:val="632423" w:themeColor="accent2" w:themeShade="80"/>
          <w:position w:val="-2"/>
          <w:sz w:val="72"/>
          <w:szCs w:val="72"/>
          <w:u w:val="single" w:color="000000"/>
        </w:rPr>
        <w:t xml:space="preserve">    </w:t>
      </w:r>
    </w:p>
    <w:p w14:paraId="25DF883D" w14:textId="142BD8B7" w:rsidR="007465A2" w:rsidRPr="004851E8" w:rsidRDefault="007465A2">
      <w:pPr>
        <w:spacing w:line="200" w:lineRule="exact"/>
        <w:rPr>
          <w:color w:val="632423" w:themeColor="accent2" w:themeShade="80"/>
          <w:sz w:val="56"/>
          <w:szCs w:val="56"/>
        </w:rPr>
      </w:pPr>
    </w:p>
    <w:p w14:paraId="0B7A4569" w14:textId="77777777" w:rsidR="007465A2" w:rsidRDefault="007465A2">
      <w:pPr>
        <w:spacing w:line="200" w:lineRule="exact"/>
      </w:pPr>
    </w:p>
    <w:p w14:paraId="6CC577ED" w14:textId="77777777" w:rsidR="007465A2" w:rsidRDefault="007465A2">
      <w:pPr>
        <w:spacing w:line="200" w:lineRule="exact"/>
      </w:pPr>
    </w:p>
    <w:p w14:paraId="6E96B46F" w14:textId="77777777" w:rsidR="007465A2" w:rsidRDefault="007465A2">
      <w:pPr>
        <w:spacing w:line="200" w:lineRule="exact"/>
      </w:pPr>
    </w:p>
    <w:p w14:paraId="2694F18C" w14:textId="77777777" w:rsidR="007465A2" w:rsidRDefault="007465A2">
      <w:pPr>
        <w:spacing w:line="200" w:lineRule="exact"/>
      </w:pPr>
    </w:p>
    <w:p w14:paraId="0B60665C" w14:textId="5432AF1D" w:rsidR="007465A2" w:rsidRDefault="004851E8" w:rsidP="004851E8">
      <w:pPr>
        <w:spacing w:line="420" w:lineRule="exact"/>
        <w:ind w:right="3868"/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  <w:u w:val="single" w:color="585858"/>
        </w:rPr>
      </w:pPr>
      <w:r>
        <w:rPr>
          <w:sz w:val="26"/>
          <w:szCs w:val="26"/>
        </w:rPr>
        <w:t xml:space="preserve">                                       </w:t>
      </w:r>
      <w:r w:rsidR="00FA78D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</w:t>
      </w:r>
      <w:r w:rsidR="00000000" w:rsidRPr="004851E8"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  <w:u w:val="single" w:color="585858"/>
        </w:rPr>
        <w:t>PROJECT REPORT</w:t>
      </w:r>
    </w:p>
    <w:p w14:paraId="7460FA54" w14:textId="11FDC27B" w:rsidR="001B0A37" w:rsidRDefault="001B0A37" w:rsidP="004851E8">
      <w:pPr>
        <w:spacing w:line="420" w:lineRule="exact"/>
        <w:ind w:right="3868"/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  <w:u w:val="single" w:color="585858"/>
        </w:rPr>
      </w:pPr>
      <w:r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  <w:u w:val="single" w:color="585858"/>
        </w:rPr>
        <w:t xml:space="preserve">                               </w:t>
      </w:r>
    </w:p>
    <w:p w14:paraId="52B1B586" w14:textId="4F1AAC0B" w:rsidR="001B0A37" w:rsidRPr="001B0A37" w:rsidRDefault="001B0A37" w:rsidP="004851E8">
      <w:pPr>
        <w:spacing w:line="420" w:lineRule="exact"/>
        <w:ind w:right="3868"/>
        <w:rPr>
          <w:rFonts w:ascii="Tahoma" w:eastAsia="Tahoma" w:hAnsi="Tahoma" w:cs="Tahoma"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332" behindDoc="0" locked="0" layoutInCell="1" allowOverlap="1" wp14:anchorId="40FB1B96" wp14:editId="380C5E2B">
                <wp:simplePos x="0" y="0"/>
                <wp:positionH relativeFrom="margin">
                  <wp:posOffset>1943100</wp:posOffset>
                </wp:positionH>
                <wp:positionV relativeFrom="paragraph">
                  <wp:posOffset>11430</wp:posOffset>
                </wp:positionV>
                <wp:extent cx="1828800" cy="1190625"/>
                <wp:effectExtent l="0" t="0" r="0" b="9525"/>
                <wp:wrapNone/>
                <wp:docPr id="2065116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EA9FB9" w14:textId="0C23BBAD" w:rsidR="001B0A37" w:rsidRPr="001B0A37" w:rsidRDefault="001B0A37" w:rsidP="001B0A37">
                            <w:pPr>
                              <w:spacing w:line="420" w:lineRule="exact"/>
                              <w:ind w:right="3868"/>
                              <w:rPr>
                                <w:rFonts w:ascii="Tahoma" w:eastAsia="Tahoma" w:hAnsi="Tahoma" w:cs="Tahoma"/>
                                <w:color w:val="4F6228" w:themeColor="accent3" w:themeShade="80"/>
                                <w:position w:val="-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A37">
                              <w:rPr>
                                <w:rFonts w:ascii="Tahoma" w:eastAsia="Tahoma" w:hAnsi="Tahoma" w:cs="Tahoma"/>
                                <w:color w:val="4F6228" w:themeColor="accent3" w:themeShade="80"/>
                                <w:position w:val="-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B1B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pt;margin-top:.9pt;width:2in;height:93.75pt;z-index:5033163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" filled="f" stroked="f">
                <v:fill o:detectmouseclick="t"/>
                <v:textbox>
                  <w:txbxContent>
                    <w:p w14:paraId="7EEA9FB9" w14:textId="0C23BBAD" w:rsidR="001B0A37" w:rsidRPr="001B0A37" w:rsidRDefault="001B0A37" w:rsidP="001B0A37">
                      <w:pPr>
                        <w:spacing w:line="420" w:lineRule="exact"/>
                        <w:ind w:right="3868"/>
                        <w:rPr>
                          <w:rFonts w:ascii="Tahoma" w:eastAsia="Tahoma" w:hAnsi="Tahoma" w:cs="Tahoma"/>
                          <w:color w:val="4F6228" w:themeColor="accent3" w:themeShade="80"/>
                          <w:position w:val="-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0A37">
                        <w:rPr>
                          <w:rFonts w:ascii="Tahoma" w:eastAsia="Tahoma" w:hAnsi="Tahoma" w:cs="Tahoma"/>
                          <w:color w:val="4F6228" w:themeColor="accent3" w:themeShade="80"/>
                          <w:position w:val="-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0A37"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</w:rPr>
        <w:t xml:space="preserve">                              </w:t>
      </w:r>
      <w:r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</w:rPr>
        <w:t xml:space="preserve">   </w:t>
      </w:r>
      <w:r>
        <w:rPr>
          <w:rFonts w:ascii="Tahoma" w:eastAsia="Tahoma" w:hAnsi="Tahoma" w:cs="Tahoma"/>
          <w:color w:val="984806" w:themeColor="accent6" w:themeShade="80"/>
          <w:position w:val="-1"/>
          <w:sz w:val="44"/>
          <w:szCs w:val="44"/>
          <w:u w:val="single" w:color="585858"/>
        </w:rPr>
        <w:t xml:space="preserve">          </w:t>
      </w:r>
    </w:p>
    <w:p w14:paraId="13A7CD8E" w14:textId="6A4785DC" w:rsidR="007465A2" w:rsidRPr="001B0A37" w:rsidRDefault="00FA78DE" w:rsidP="001B0A37">
      <w:pPr>
        <w:ind w:right="4318"/>
        <w:rPr>
          <w:rFonts w:ascii="Tahoma" w:eastAsia="Tahoma" w:hAnsi="Tahoma" w:cs="Tahoma"/>
          <w:color w:val="4F6228" w:themeColor="accent3" w:themeShade="80"/>
          <w:sz w:val="48"/>
          <w:szCs w:val="48"/>
        </w:rPr>
      </w:pPr>
      <w:r>
        <w:rPr>
          <w:color w:val="984806" w:themeColor="accent6" w:themeShade="80"/>
          <w:sz w:val="26"/>
          <w:szCs w:val="26"/>
        </w:rPr>
        <w:t xml:space="preserve">                                            </w:t>
      </w:r>
      <w:r w:rsidR="001B0A37">
        <w:rPr>
          <w:color w:val="984806" w:themeColor="accent6" w:themeShade="80"/>
          <w:sz w:val="26"/>
          <w:szCs w:val="26"/>
        </w:rPr>
        <w:t xml:space="preserve">                 </w:t>
      </w:r>
    </w:p>
    <w:p w14:paraId="6910F543" w14:textId="34BF5E0D" w:rsidR="001B0A37" w:rsidRDefault="004851E8" w:rsidP="001B0A37">
      <w:pPr>
        <w:ind w:left="2945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36"/>
          <w:szCs w:val="36"/>
        </w:rPr>
        <w:t xml:space="preserve">   </w:t>
      </w:r>
      <w:r w:rsidRPr="00FA78DE">
        <w:rPr>
          <w:rFonts w:ascii="Tahoma" w:eastAsia="Tahoma" w:hAnsi="Tahoma" w:cs="Tahoma"/>
          <w:sz w:val="48"/>
          <w:szCs w:val="48"/>
        </w:rPr>
        <w:t>Tanya Gupta</w:t>
      </w:r>
    </w:p>
    <w:p w14:paraId="4079FC27" w14:textId="77777777" w:rsidR="001B0A37" w:rsidRDefault="001B0A37" w:rsidP="001B0A37">
      <w:pPr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48"/>
          <w:szCs w:val="48"/>
        </w:rPr>
        <w:t xml:space="preserve">             </w:t>
      </w:r>
      <w:r w:rsidR="00FA78DE">
        <w:rPr>
          <w:rFonts w:ascii="Tahoma" w:eastAsia="Tahoma" w:hAnsi="Tahoma" w:cs="Tahoma"/>
          <w:sz w:val="36"/>
          <w:szCs w:val="36"/>
        </w:rPr>
        <w:t>Domain of Project: Web development</w:t>
      </w:r>
    </w:p>
    <w:p w14:paraId="06B10611" w14:textId="424E27DF" w:rsidR="00FA78DE" w:rsidRPr="001B0A37" w:rsidRDefault="001B0A37" w:rsidP="001B0A37">
      <w:pPr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48"/>
          <w:szCs w:val="48"/>
        </w:rPr>
        <w:t xml:space="preserve">                </w:t>
      </w:r>
      <w:r w:rsidR="00FA78DE">
        <w:rPr>
          <w:rFonts w:ascii="Tahoma" w:eastAsia="Tahoma" w:hAnsi="Tahoma" w:cs="Tahoma"/>
          <w:sz w:val="36"/>
          <w:szCs w:val="36"/>
        </w:rPr>
        <w:t>Duration of the project: 1 month</w:t>
      </w:r>
    </w:p>
    <w:p w14:paraId="1B494FA8" w14:textId="6723149D" w:rsidR="004851E8" w:rsidRDefault="004851E8" w:rsidP="004851E8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             Samrat Ashok Technological Institute, Vidisha</w:t>
      </w:r>
    </w:p>
    <w:p w14:paraId="2821DB93" w14:textId="4172C766" w:rsidR="00FA78DE" w:rsidRDefault="001B0A37" w:rsidP="001B0A37">
      <w:pPr>
        <w:ind w:right="4318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                                    </w:t>
      </w:r>
    </w:p>
    <w:p w14:paraId="74CC5A73" w14:textId="77777777" w:rsidR="001B0A37" w:rsidRDefault="001B0A37" w:rsidP="001B0A37">
      <w:pPr>
        <w:ind w:right="4318"/>
        <w:rPr>
          <w:rFonts w:ascii="Tahoma" w:eastAsia="Tahoma" w:hAnsi="Tahoma" w:cs="Tahoma"/>
          <w:sz w:val="36"/>
          <w:szCs w:val="36"/>
        </w:rPr>
      </w:pPr>
    </w:p>
    <w:p w14:paraId="1026378A" w14:textId="5641E2CE" w:rsidR="001B0A37" w:rsidRPr="001B0A37" w:rsidRDefault="001B0A37" w:rsidP="001B0A37">
      <w:pPr>
        <w:spacing w:line="420" w:lineRule="exact"/>
        <w:ind w:right="3868"/>
        <w:rPr>
          <w:rFonts w:ascii="Tahoma" w:eastAsia="Tahoma" w:hAnsi="Tahoma" w:cs="Tahoma"/>
          <w:color w:val="4F6228" w:themeColor="accent3" w:themeShade="80"/>
          <w:position w:val="-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Tahoma" w:hAnsi="Tahoma" w:cs="Tahoma"/>
          <w:color w:val="4F6228" w:themeColor="accent3" w:themeShade="80"/>
          <w:position w:val="-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1B0A37">
        <w:rPr>
          <w:rFonts w:ascii="Tahoma" w:eastAsia="Tahoma" w:hAnsi="Tahoma" w:cs="Tahoma"/>
          <w:color w:val="4F6228" w:themeColor="accent3" w:themeShade="80"/>
          <w:position w:val="-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r>
        <w:rPr>
          <w:rFonts w:ascii="Tahoma" w:eastAsia="Tahoma" w:hAnsi="Tahoma" w:cs="Tahoma"/>
          <w:color w:val="4F6228" w:themeColor="accent3" w:themeShade="80"/>
          <w:position w:val="-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1B0A37">
        <w:rPr>
          <w:rFonts w:ascii="Tahoma" w:eastAsia="Tahoma" w:hAnsi="Tahoma" w:cs="Tahoma"/>
          <w:color w:val="4F6228" w:themeColor="accent3" w:themeShade="80"/>
          <w:position w:val="-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F16DD8" w14:textId="77777777" w:rsidR="00FA78DE" w:rsidRPr="00FA78DE" w:rsidRDefault="00FA78DE" w:rsidP="00FA78DE">
      <w:pPr>
        <w:spacing w:before="16" w:line="240" w:lineRule="exact"/>
        <w:rPr>
          <w:sz w:val="48"/>
          <w:szCs w:val="48"/>
        </w:rPr>
      </w:pPr>
    </w:p>
    <w:p w14:paraId="0A0FD056" w14:textId="417EA1F5" w:rsidR="00FA78DE" w:rsidRPr="00FA78DE" w:rsidRDefault="001B0A37" w:rsidP="001B0A37">
      <w:pPr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36"/>
          <w:szCs w:val="36"/>
        </w:rPr>
        <w:t xml:space="preserve">                          </w:t>
      </w:r>
      <w:r w:rsidR="00FA78DE">
        <w:rPr>
          <w:rFonts w:ascii="Tahoma" w:eastAsia="Tahoma" w:hAnsi="Tahoma" w:cs="Tahoma"/>
          <w:sz w:val="36"/>
          <w:szCs w:val="36"/>
        </w:rPr>
        <w:t xml:space="preserve">  </w:t>
      </w:r>
      <w:proofErr w:type="spellStart"/>
      <w:r w:rsidR="00FA78DE" w:rsidRPr="00FA78DE">
        <w:rPr>
          <w:rFonts w:ascii="Tahoma" w:eastAsia="Tahoma" w:hAnsi="Tahoma" w:cs="Tahoma"/>
          <w:sz w:val="48"/>
          <w:szCs w:val="48"/>
        </w:rPr>
        <w:t>Exposys</w:t>
      </w:r>
      <w:proofErr w:type="spellEnd"/>
      <w:r w:rsidR="00FA78DE" w:rsidRPr="00FA78DE">
        <w:rPr>
          <w:rFonts w:ascii="Tahoma" w:eastAsia="Tahoma" w:hAnsi="Tahoma" w:cs="Tahoma"/>
          <w:sz w:val="48"/>
          <w:szCs w:val="48"/>
        </w:rPr>
        <w:t xml:space="preserve"> Data Lab</w:t>
      </w:r>
    </w:p>
    <w:p w14:paraId="3A4A0BD1" w14:textId="46329128" w:rsidR="00FA78DE" w:rsidRDefault="001B0A37" w:rsidP="001B0A37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                      </w:t>
      </w:r>
      <w:r w:rsidR="00FA78DE">
        <w:rPr>
          <w:rFonts w:ascii="Tahoma" w:eastAsia="Tahoma" w:hAnsi="Tahoma" w:cs="Tahoma"/>
          <w:sz w:val="36"/>
          <w:szCs w:val="36"/>
        </w:rPr>
        <w:t xml:space="preserve"> Submission date: 14 June 2023</w:t>
      </w:r>
    </w:p>
    <w:p w14:paraId="14EBA19B" w14:textId="70CF2BCA" w:rsidR="00FA78DE" w:rsidRDefault="001B0A37" w:rsidP="001B0A37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                        </w:t>
      </w:r>
      <w:r w:rsidR="00FA78DE">
        <w:rPr>
          <w:rFonts w:ascii="Tahoma" w:eastAsia="Tahoma" w:hAnsi="Tahoma" w:cs="Tahoma"/>
          <w:sz w:val="36"/>
          <w:szCs w:val="36"/>
        </w:rPr>
        <w:t>exposysdatalabs@gamail.com</w:t>
      </w:r>
    </w:p>
    <w:p w14:paraId="0524D654" w14:textId="4F96BE4D" w:rsidR="00FA78DE" w:rsidRDefault="00FA78DE" w:rsidP="00FA78DE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                  </w:t>
      </w:r>
      <w:r>
        <w:rPr>
          <w:rFonts w:ascii="Tahoma" w:eastAsia="Tahoma" w:hAnsi="Tahoma" w:cs="Tahoma"/>
          <w:sz w:val="36"/>
          <w:szCs w:val="36"/>
        </w:rPr>
        <w:t xml:space="preserve">  </w:t>
      </w:r>
    </w:p>
    <w:p w14:paraId="35736CCE" w14:textId="77777777" w:rsidR="00FA78DE" w:rsidRDefault="00FA78DE" w:rsidP="004851E8">
      <w:pPr>
        <w:rPr>
          <w:rFonts w:ascii="Tahoma" w:eastAsia="Tahoma" w:hAnsi="Tahoma" w:cs="Tahoma"/>
          <w:sz w:val="36"/>
          <w:szCs w:val="36"/>
        </w:rPr>
      </w:pPr>
    </w:p>
    <w:p w14:paraId="688370EC" w14:textId="77777777" w:rsidR="00FA78DE" w:rsidRDefault="00FA78DE" w:rsidP="004851E8">
      <w:pPr>
        <w:rPr>
          <w:rFonts w:ascii="Tahoma" w:eastAsia="Tahoma" w:hAnsi="Tahoma" w:cs="Tahoma"/>
          <w:sz w:val="36"/>
          <w:szCs w:val="36"/>
        </w:rPr>
      </w:pPr>
    </w:p>
    <w:p w14:paraId="4D65FC0E" w14:textId="77777777" w:rsidR="00FA78DE" w:rsidRPr="004851E8" w:rsidRDefault="00FA78DE" w:rsidP="004851E8">
      <w:pPr>
        <w:rPr>
          <w:rFonts w:ascii="Tahoma" w:eastAsia="Tahoma" w:hAnsi="Tahoma" w:cs="Tahoma"/>
          <w:sz w:val="36"/>
          <w:szCs w:val="36"/>
        </w:rPr>
      </w:pPr>
    </w:p>
    <w:p w14:paraId="0EE7DAB9" w14:textId="77777777" w:rsidR="007465A2" w:rsidRDefault="007465A2">
      <w:pPr>
        <w:spacing w:line="200" w:lineRule="exact"/>
      </w:pPr>
    </w:p>
    <w:p w14:paraId="6FBE971D" w14:textId="77777777" w:rsidR="007465A2" w:rsidRDefault="007465A2">
      <w:pPr>
        <w:spacing w:line="200" w:lineRule="exact"/>
      </w:pPr>
    </w:p>
    <w:p w14:paraId="7DB81E4E" w14:textId="77777777" w:rsidR="007465A2" w:rsidRDefault="007465A2">
      <w:pPr>
        <w:spacing w:line="200" w:lineRule="exact"/>
      </w:pPr>
    </w:p>
    <w:p w14:paraId="1B6F9066" w14:textId="77777777" w:rsidR="007465A2" w:rsidRDefault="007465A2">
      <w:pPr>
        <w:spacing w:line="200" w:lineRule="exact"/>
      </w:pPr>
    </w:p>
    <w:p w14:paraId="2203487D" w14:textId="77777777" w:rsidR="007465A2" w:rsidRDefault="007465A2">
      <w:pPr>
        <w:spacing w:before="17" w:line="240" w:lineRule="exact"/>
        <w:rPr>
          <w:sz w:val="24"/>
          <w:szCs w:val="24"/>
        </w:rPr>
      </w:pPr>
    </w:p>
    <w:p w14:paraId="0964C8DD" w14:textId="77777777" w:rsidR="007465A2" w:rsidRDefault="007465A2">
      <w:pPr>
        <w:spacing w:line="200" w:lineRule="exact"/>
      </w:pPr>
    </w:p>
    <w:p w14:paraId="7A7A7065" w14:textId="77777777" w:rsidR="007465A2" w:rsidRDefault="007465A2">
      <w:pPr>
        <w:spacing w:before="16" w:line="260" w:lineRule="exact"/>
        <w:rPr>
          <w:sz w:val="26"/>
          <w:szCs w:val="26"/>
        </w:rPr>
      </w:pPr>
    </w:p>
    <w:p w14:paraId="3E708615" w14:textId="77777777" w:rsidR="007465A2" w:rsidRDefault="007465A2">
      <w:pPr>
        <w:spacing w:before="10" w:line="160" w:lineRule="exact"/>
        <w:rPr>
          <w:sz w:val="17"/>
          <w:szCs w:val="17"/>
        </w:rPr>
      </w:pPr>
    </w:p>
    <w:p w14:paraId="61F31311" w14:textId="7037F13F" w:rsidR="007465A2" w:rsidRDefault="00000000">
      <w:pPr>
        <w:spacing w:line="200" w:lineRule="exact"/>
      </w:pPr>
      <w:r>
        <w:pict w14:anchorId="3D95BF58">
          <v:group id="_x0000_s2365" style="position:absolute;margin-left:24pt;margin-top:23.6pt;width:564.8pt;height:745.55pt;z-index:-1379;mso-position-horizontal-relative:page;mso-position-vertical-relative:page" coordorigin="479,472" coordsize="11296,14911">
            <v:shape id="_x0000_s2369" style="position:absolute;left:496;top:488;width:11264;height:0" coordorigin="496,488" coordsize="11264,0" path="m496,488r11264,e" filled="f" strokeweight=".85pt">
              <v:path arrowok="t"/>
            </v:shape>
            <v:shape id="_x0000_s2368" style="position:absolute;left:488;top:481;width:0;height:14894" coordorigin="488,481" coordsize="0,14894" path="m488,481r,14894e" filled="f" strokeweight=".85pt">
              <v:path arrowok="t"/>
            </v:shape>
            <v:shape id="_x0000_s2367" style="position:absolute;left:11767;top:481;width:0;height:14894" coordorigin="11767,481" coordsize="0,14894" path="m11767,481r,14894e" filled="f" strokeweight=".85pt">
              <v:path arrowok="t"/>
            </v:shape>
            <v:shape id="_x0000_s2366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</w:p>
    <w:p w14:paraId="452F64FE" w14:textId="77777777" w:rsidR="007465A2" w:rsidRDefault="007465A2">
      <w:pPr>
        <w:spacing w:before="18" w:line="240" w:lineRule="exact"/>
        <w:rPr>
          <w:sz w:val="24"/>
          <w:szCs w:val="24"/>
        </w:rPr>
      </w:pPr>
    </w:p>
    <w:p w14:paraId="46423ABE" w14:textId="51F2E6E4" w:rsidR="007465A2" w:rsidRDefault="00000000">
      <w:pPr>
        <w:spacing w:line="420" w:lineRule="exact"/>
        <w:ind w:left="2985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color w:val="C00000"/>
          <w:position w:val="-2"/>
          <w:sz w:val="36"/>
          <w:szCs w:val="36"/>
          <w:u w:val="single" w:color="C00000"/>
        </w:rPr>
        <w:t>ACKNOWLEDGEMENT</w:t>
      </w:r>
    </w:p>
    <w:p w14:paraId="75D45606" w14:textId="77777777" w:rsidR="007465A2" w:rsidRDefault="007465A2">
      <w:pPr>
        <w:spacing w:line="200" w:lineRule="exact"/>
      </w:pPr>
    </w:p>
    <w:p w14:paraId="6DF51D90" w14:textId="77777777" w:rsidR="007465A2" w:rsidRDefault="007465A2">
      <w:pPr>
        <w:spacing w:line="200" w:lineRule="exact"/>
      </w:pPr>
    </w:p>
    <w:p w14:paraId="6F7C010A" w14:textId="77777777" w:rsidR="007465A2" w:rsidRDefault="007465A2">
      <w:pPr>
        <w:spacing w:line="200" w:lineRule="exact"/>
      </w:pPr>
    </w:p>
    <w:p w14:paraId="0340D3D9" w14:textId="77777777" w:rsidR="007465A2" w:rsidRDefault="007465A2">
      <w:pPr>
        <w:spacing w:line="200" w:lineRule="exact"/>
      </w:pPr>
    </w:p>
    <w:p w14:paraId="690BDF02" w14:textId="77777777" w:rsidR="007465A2" w:rsidRDefault="007465A2">
      <w:pPr>
        <w:spacing w:line="200" w:lineRule="exact"/>
      </w:pPr>
    </w:p>
    <w:p w14:paraId="07772BE5" w14:textId="77777777" w:rsidR="007465A2" w:rsidRDefault="007465A2">
      <w:pPr>
        <w:spacing w:line="200" w:lineRule="exact"/>
      </w:pPr>
    </w:p>
    <w:p w14:paraId="01DBA458" w14:textId="77777777" w:rsidR="007465A2" w:rsidRDefault="007465A2">
      <w:pPr>
        <w:spacing w:line="200" w:lineRule="exact"/>
      </w:pPr>
    </w:p>
    <w:p w14:paraId="623C87A1" w14:textId="77777777" w:rsidR="007465A2" w:rsidRDefault="007465A2">
      <w:pPr>
        <w:spacing w:before="14" w:line="260" w:lineRule="exact"/>
        <w:rPr>
          <w:sz w:val="26"/>
          <w:szCs w:val="26"/>
        </w:rPr>
      </w:pPr>
    </w:p>
    <w:p w14:paraId="6359C374" w14:textId="77777777" w:rsidR="007465A2" w:rsidRDefault="007465A2">
      <w:pPr>
        <w:spacing w:before="6" w:line="180" w:lineRule="exact"/>
        <w:rPr>
          <w:sz w:val="19"/>
          <w:szCs w:val="19"/>
        </w:rPr>
      </w:pPr>
    </w:p>
    <w:p w14:paraId="05AC23EB" w14:textId="3A89C261" w:rsidR="007465A2" w:rsidRDefault="00000000">
      <w:pPr>
        <w:spacing w:line="283" w:lineRule="auto"/>
        <w:ind w:left="102" w:right="300"/>
        <w:rPr>
          <w:rFonts w:ascii="Tahoma" w:eastAsia="Tahoma" w:hAnsi="Tahoma" w:cs="Tahoma"/>
          <w:w w:val="101"/>
          <w:sz w:val="32"/>
          <w:szCs w:val="32"/>
        </w:rPr>
      </w:pPr>
      <w:r>
        <w:rPr>
          <w:rFonts w:ascii="Tahoma" w:eastAsia="Tahoma" w:hAnsi="Tahoma" w:cs="Tahoma"/>
          <w:w w:val="101"/>
          <w:sz w:val="32"/>
          <w:szCs w:val="32"/>
        </w:rPr>
        <w:t>I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am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thankful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to</w:t>
      </w:r>
      <w:r>
        <w:rPr>
          <w:rFonts w:ascii="Tahoma" w:eastAsia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w w:val="101"/>
          <w:sz w:val="32"/>
          <w:szCs w:val="32"/>
        </w:rPr>
        <w:t>Exposys</w:t>
      </w:r>
      <w:proofErr w:type="spellEnd"/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Data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Labs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for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giving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us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the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opportunity To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work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on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the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project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as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an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intern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and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providing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us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easy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access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to The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project</w:t>
      </w:r>
      <w:r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w w:val="101"/>
          <w:sz w:val="32"/>
          <w:szCs w:val="32"/>
        </w:rPr>
        <w:t>resources.</w:t>
      </w:r>
    </w:p>
    <w:p w14:paraId="2EEA5671" w14:textId="77777777" w:rsidR="002C2C1A" w:rsidRDefault="002C2C1A">
      <w:pPr>
        <w:spacing w:line="283" w:lineRule="auto"/>
        <w:ind w:left="102" w:right="300"/>
        <w:rPr>
          <w:rFonts w:ascii="Tahoma" w:eastAsia="Tahoma" w:hAnsi="Tahoma" w:cs="Tahoma"/>
          <w:w w:val="101"/>
          <w:sz w:val="32"/>
          <w:szCs w:val="32"/>
        </w:rPr>
      </w:pPr>
    </w:p>
    <w:p w14:paraId="60745E49" w14:textId="1072747C" w:rsidR="002C2C1A" w:rsidRDefault="002C2C1A">
      <w:pPr>
        <w:spacing w:line="283" w:lineRule="auto"/>
        <w:ind w:left="102" w:right="30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w w:val="101"/>
          <w:sz w:val="32"/>
          <w:szCs w:val="32"/>
        </w:rPr>
        <w:t>Project helps me lot in building my skills and in exploring the technologies.</w:t>
      </w:r>
    </w:p>
    <w:p w14:paraId="37EA9BA1" w14:textId="77777777" w:rsidR="007465A2" w:rsidRDefault="007465A2">
      <w:pPr>
        <w:spacing w:line="200" w:lineRule="exact"/>
      </w:pPr>
    </w:p>
    <w:p w14:paraId="3E613E3D" w14:textId="77777777" w:rsidR="007465A2" w:rsidRDefault="007465A2">
      <w:pPr>
        <w:spacing w:line="200" w:lineRule="exact"/>
      </w:pPr>
    </w:p>
    <w:p w14:paraId="339D8054" w14:textId="77777777" w:rsidR="007465A2" w:rsidRDefault="007465A2">
      <w:pPr>
        <w:spacing w:line="200" w:lineRule="exact"/>
      </w:pPr>
    </w:p>
    <w:p w14:paraId="3C50EC02" w14:textId="77777777" w:rsidR="007465A2" w:rsidRDefault="007465A2">
      <w:pPr>
        <w:spacing w:line="200" w:lineRule="exact"/>
      </w:pPr>
    </w:p>
    <w:p w14:paraId="077AEC3C" w14:textId="77777777" w:rsidR="007465A2" w:rsidRDefault="007465A2">
      <w:pPr>
        <w:spacing w:line="200" w:lineRule="exact"/>
      </w:pPr>
    </w:p>
    <w:p w14:paraId="11C575AB" w14:textId="77777777" w:rsidR="007465A2" w:rsidRDefault="007465A2">
      <w:pPr>
        <w:spacing w:line="200" w:lineRule="exact"/>
      </w:pPr>
    </w:p>
    <w:p w14:paraId="5F3FD99E" w14:textId="77777777" w:rsidR="007465A2" w:rsidRDefault="007465A2">
      <w:pPr>
        <w:spacing w:before="4" w:line="260" w:lineRule="exact"/>
        <w:rPr>
          <w:sz w:val="26"/>
          <w:szCs w:val="26"/>
        </w:rPr>
      </w:pPr>
    </w:p>
    <w:p w14:paraId="2F8C5A97" w14:textId="5A14447E" w:rsidR="007465A2" w:rsidRDefault="00000000">
      <w:pPr>
        <w:ind w:left="102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00AFEF"/>
          <w:w w:val="101"/>
          <w:sz w:val="32"/>
          <w:szCs w:val="32"/>
        </w:rPr>
        <w:t>SIGNATURE</w:t>
      </w:r>
      <w:r>
        <w:rPr>
          <w:rFonts w:ascii="Tahoma" w:eastAsia="Tahoma" w:hAnsi="Tahoma" w:cs="Tahoma"/>
          <w:color w:val="00AFEF"/>
          <w:sz w:val="32"/>
          <w:szCs w:val="32"/>
        </w:rPr>
        <w:t xml:space="preserve">                                                        </w:t>
      </w:r>
    </w:p>
    <w:p w14:paraId="367C24AE" w14:textId="77777777" w:rsidR="007465A2" w:rsidRDefault="007465A2">
      <w:pPr>
        <w:spacing w:before="11" w:line="260" w:lineRule="exact"/>
        <w:rPr>
          <w:sz w:val="26"/>
          <w:szCs w:val="26"/>
        </w:rPr>
      </w:pPr>
    </w:p>
    <w:p w14:paraId="3755A562" w14:textId="119F0C76" w:rsidR="007465A2" w:rsidRDefault="002C2C1A" w:rsidP="002C2C1A">
      <w:pPr>
        <w:ind w:left="102"/>
        <w:rPr>
          <w:rFonts w:ascii="Tahoma" w:eastAsia="Tahoma" w:hAnsi="Tahoma" w:cs="Tahoma"/>
          <w:sz w:val="29"/>
          <w:szCs w:val="29"/>
        </w:rPr>
        <w:sectPr w:rsidR="007465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0" w:right="620" w:bottom="280" w:left="1340" w:header="720" w:footer="720" w:gutter="0"/>
          <w:cols w:space="720"/>
        </w:sectPr>
      </w:pPr>
      <w:r>
        <w:rPr>
          <w:rFonts w:ascii="Tahoma" w:eastAsia="Tahoma" w:hAnsi="Tahoma" w:cs="Tahoma"/>
          <w:w w:val="101"/>
          <w:sz w:val="29"/>
          <w:szCs w:val="29"/>
        </w:rPr>
        <w:t xml:space="preserve">Tanya  Gupta </w:t>
      </w:r>
    </w:p>
    <w:p w14:paraId="1CDDBC6D" w14:textId="357CA504" w:rsidR="007465A2" w:rsidRPr="002C2C1A" w:rsidRDefault="008533BB" w:rsidP="002C2C1A">
      <w:pPr>
        <w:spacing w:line="540" w:lineRule="exact"/>
        <w:ind w:right="4094"/>
        <w:rPr>
          <w:rFonts w:ascii="Arial Black" w:eastAsia="Arial Black" w:hAnsi="Arial Black" w:cs="Arial Black"/>
          <w:sz w:val="41"/>
          <w:szCs w:val="41"/>
        </w:rPr>
        <w:sectPr w:rsidR="007465A2" w:rsidRPr="002C2C1A">
          <w:pgSz w:w="12240" w:h="15840"/>
          <w:pgMar w:top="1340" w:right="620" w:bottom="280" w:left="62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16479" behindDoc="0" locked="0" layoutInCell="1" allowOverlap="1" wp14:anchorId="19A90C68" wp14:editId="09DE0502">
                <wp:simplePos x="0" y="0"/>
                <wp:positionH relativeFrom="column">
                  <wp:posOffset>2120900</wp:posOffset>
                </wp:positionH>
                <wp:positionV relativeFrom="paragraph">
                  <wp:posOffset>34925</wp:posOffset>
                </wp:positionV>
                <wp:extent cx="4791075" cy="1828800"/>
                <wp:effectExtent l="0" t="0" r="0" b="3810"/>
                <wp:wrapNone/>
                <wp:docPr id="1847109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06C6E" w14:textId="0C2D27D3" w:rsidR="008533BB" w:rsidRPr="008533BB" w:rsidRDefault="008533BB" w:rsidP="008533BB">
                            <w:pPr>
                              <w:spacing w:line="540" w:lineRule="exact"/>
                              <w:ind w:right="4094"/>
                              <w:jc w:val="center"/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90C68" id="_x0000_s1027" type="#_x0000_t202" style="position:absolute;margin-left:167pt;margin-top:2.75pt;width:377.25pt;height:2in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79706C6E" w14:textId="0C2D27D3" w:rsidR="008533BB" w:rsidRPr="008533BB" w:rsidRDefault="008533BB" w:rsidP="008533BB">
                      <w:pPr>
                        <w:spacing w:line="540" w:lineRule="exact"/>
                        <w:ind w:right="4094"/>
                        <w:jc w:val="center"/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2C2C1A">
        <w:pict w14:anchorId="3B61C94D">
          <v:group id="_x0000_s2354" style="position:absolute;margin-left:24pt;margin-top:23.6pt;width:564.8pt;height:745.55pt;z-index:-1378;mso-position-horizontal-relative:page;mso-position-vertical-relative:page" coordorigin="479,472" coordsize="11296,14911">
            <v:shape id="_x0000_s2358" style="position:absolute;left:496;top:488;width:11264;height:0" coordorigin="496,488" coordsize="11264,0" path="m496,488r11264,e" filled="f" strokeweight=".85pt">
              <v:path arrowok="t"/>
            </v:shape>
            <v:shape id="_x0000_s2357" style="position:absolute;left:488;top:481;width:0;height:14894" coordorigin="488,481" coordsize="0,14894" path="m488,481r,14894e" filled="f" strokeweight=".85pt">
              <v:path arrowok="t"/>
            </v:shape>
            <v:shape id="_x0000_s2356" style="position:absolute;left:11767;top:481;width:0;height:14894" coordorigin="11767,481" coordsize="0,14894" path="m11767,481r,14894e" filled="f" strokeweight=".85pt">
              <v:path arrowok="t"/>
            </v:shape>
            <v:shape id="_x0000_s2355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  <w:r w:rsidR="002C2C1A" w:rsidRPr="002C2C1A">
        <w:rPr>
          <w:rFonts w:ascii="Arial Black" w:eastAsia="Arial Black" w:hAnsi="Arial Black" w:cs="Arial Black"/>
          <w:w w:val="101"/>
          <w:position w:val="2"/>
          <w:sz w:val="41"/>
          <w:szCs w:val="41"/>
        </w:rPr>
        <w:t xml:space="preserve">                   </w:t>
      </w:r>
    </w:p>
    <w:p w14:paraId="4EA9F5A9" w14:textId="548EB651" w:rsidR="007465A2" w:rsidRPr="002C2C1A" w:rsidRDefault="00000000" w:rsidP="002C2C1A">
      <w:pPr>
        <w:spacing w:before="5" w:line="120" w:lineRule="exact"/>
        <w:rPr>
          <w:sz w:val="13"/>
          <w:szCs w:val="13"/>
        </w:rPr>
      </w:pPr>
      <w:r>
        <w:lastRenderedPageBreak/>
        <w:pict w14:anchorId="24BC0BB8">
          <v:group id="_x0000_s2337" style="position:absolute;margin-left:24pt;margin-top:23.6pt;width:564.8pt;height:745.55pt;z-index:-1374;mso-position-horizontal-relative:page;mso-position-vertical-relative:page" coordorigin="479,472" coordsize="11296,14911">
            <v:shape id="_x0000_s2341" style="position:absolute;left:496;top:488;width:11264;height:0" coordorigin="496,488" coordsize="11264,0" path="m496,488r11264,e" filled="f" strokeweight=".85pt">
              <v:path arrowok="t"/>
            </v:shape>
            <v:shape id="_x0000_s2340" style="position:absolute;left:488;top:481;width:0;height:14894" coordorigin="488,481" coordsize="0,14894" path="m488,481r,14894e" filled="f" strokeweight=".85pt">
              <v:path arrowok="t"/>
            </v:shape>
            <v:shape id="_x0000_s2339" style="position:absolute;left:11767;top:481;width:0;height:14894" coordorigin="11767,481" coordsize="0,14894" path="m11767,481r,14894e" filled="f" strokeweight=".85pt">
              <v:path arrowok="t"/>
            </v:shape>
            <v:shape id="_x0000_s2338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</w:p>
    <w:p w14:paraId="694245D5" w14:textId="549A2091" w:rsidR="007465A2" w:rsidRDefault="007465A2">
      <w:pPr>
        <w:spacing w:line="200" w:lineRule="exact"/>
      </w:pPr>
    </w:p>
    <w:p w14:paraId="2E7DFCBC" w14:textId="3043D51B" w:rsidR="007465A2" w:rsidRDefault="007465A2">
      <w:pPr>
        <w:spacing w:line="200" w:lineRule="exact"/>
      </w:pPr>
    </w:p>
    <w:p w14:paraId="3255718B" w14:textId="322A473C" w:rsidR="007465A2" w:rsidRDefault="007465A2">
      <w:pPr>
        <w:spacing w:line="200" w:lineRule="exact"/>
      </w:pPr>
    </w:p>
    <w:p w14:paraId="396BF7CE" w14:textId="21CD9B22" w:rsidR="002C2C1A" w:rsidRDefault="002C2C1A" w:rsidP="002C2C1A">
      <w:pPr>
        <w:spacing w:before="14" w:line="276" w:lineRule="auto"/>
        <w:ind w:right="56"/>
        <w:rPr>
          <w:b/>
          <w:w w:val="101"/>
          <w:sz w:val="32"/>
          <w:szCs w:val="32"/>
        </w:rPr>
      </w:pPr>
    </w:p>
    <w:p w14:paraId="0BAF2311" w14:textId="35532FB8" w:rsidR="002C2C1A" w:rsidRDefault="008533BB" w:rsidP="002C2C1A">
      <w:pPr>
        <w:spacing w:before="14" w:line="276" w:lineRule="auto"/>
        <w:ind w:right="56"/>
        <w:rPr>
          <w:b/>
          <w:w w:val="10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0727FC0" wp14:editId="3BC7A33D">
                <wp:simplePos x="0" y="0"/>
                <wp:positionH relativeFrom="page">
                  <wp:posOffset>2800985</wp:posOffset>
                </wp:positionH>
                <wp:positionV relativeFrom="paragraph">
                  <wp:posOffset>17780</wp:posOffset>
                </wp:positionV>
                <wp:extent cx="2823845" cy="316865"/>
                <wp:effectExtent l="0" t="0" r="0" b="0"/>
                <wp:wrapThrough wrapText="bothSides">
                  <wp:wrapPolygon edited="0">
                    <wp:start x="437" y="0"/>
                    <wp:lineTo x="437" y="21240"/>
                    <wp:lineTo x="20960" y="21240"/>
                    <wp:lineTo x="20960" y="0"/>
                    <wp:lineTo x="437" y="0"/>
                  </wp:wrapPolygon>
                </wp:wrapThrough>
                <wp:docPr id="1564261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A13DD3" w14:textId="5D5AE04C" w:rsidR="002C2C1A" w:rsidRPr="007C3449" w:rsidRDefault="002C2C1A" w:rsidP="002C2C1A">
                            <w:pPr>
                              <w:pStyle w:val="NoSpacing"/>
                              <w:rPr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</w:pPr>
                            <w:r w:rsidRPr="007C3449">
                              <w:rPr>
                                <w:b/>
                                <w:bCs/>
                                <w:color w:val="244061" w:themeColor="accent1" w:themeShade="80"/>
                                <w:sz w:val="72"/>
                                <w:szCs w:val="72"/>
                              </w:rPr>
                              <w:t>Abstract</w:t>
                            </w:r>
                          </w:p>
                          <w:p w14:paraId="40CCE0B7" w14:textId="77777777" w:rsidR="002C2C1A" w:rsidRPr="007C3449" w:rsidRDefault="002C2C1A" w:rsidP="002C2C1A">
                            <w:pPr>
                              <w:pStyle w:val="NoSpacing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27FC0" id="_x0000_s1028" type="#_x0000_t202" style="position:absolute;margin-left:220.55pt;margin-top:1.4pt;width:222.35pt;height:24.95pt;z-index:-1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" filled="f" stroked="f">
                <v:fill o:detectmouseclick="t"/>
                <v:textbox>
                  <w:txbxContent>
                    <w:p w14:paraId="78A13DD3" w14:textId="5D5AE04C" w:rsidR="002C2C1A" w:rsidRPr="007C3449" w:rsidRDefault="002C2C1A" w:rsidP="002C2C1A">
                      <w:pPr>
                        <w:pStyle w:val="NoSpacing"/>
                        <w:rPr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</w:pPr>
                      <w:r w:rsidRPr="007C3449">
                        <w:rPr>
                          <w:b/>
                          <w:bCs/>
                          <w:color w:val="244061" w:themeColor="accent1" w:themeShade="80"/>
                          <w:sz w:val="72"/>
                          <w:szCs w:val="72"/>
                        </w:rPr>
                        <w:t>Abstract</w:t>
                      </w:r>
                    </w:p>
                    <w:p w14:paraId="40CCE0B7" w14:textId="77777777" w:rsidR="002C2C1A" w:rsidRPr="007C3449" w:rsidRDefault="002C2C1A" w:rsidP="002C2C1A">
                      <w:pPr>
                        <w:pStyle w:val="NoSpacing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491879B4" w14:textId="1668776B" w:rsidR="002C2C1A" w:rsidRDefault="002C2C1A" w:rsidP="002C2C1A">
      <w:pPr>
        <w:spacing w:before="14" w:line="276" w:lineRule="auto"/>
        <w:ind w:right="56"/>
        <w:rPr>
          <w:b/>
          <w:w w:val="101"/>
          <w:sz w:val="32"/>
          <w:szCs w:val="32"/>
        </w:rPr>
      </w:pPr>
    </w:p>
    <w:p w14:paraId="4EDD3BE0" w14:textId="77777777" w:rsidR="007C3449" w:rsidRDefault="007C3449" w:rsidP="002C2C1A">
      <w:pPr>
        <w:spacing w:before="14" w:line="276" w:lineRule="auto"/>
        <w:ind w:right="56"/>
        <w:rPr>
          <w:b/>
          <w:w w:val="101"/>
          <w:sz w:val="36"/>
          <w:szCs w:val="36"/>
        </w:rPr>
      </w:pPr>
    </w:p>
    <w:p w14:paraId="48D73A7A" w14:textId="5778C2FD" w:rsidR="007465A2" w:rsidRDefault="00000000" w:rsidP="002C2C1A">
      <w:pPr>
        <w:spacing w:before="14" w:line="276" w:lineRule="auto"/>
        <w:ind w:right="56"/>
        <w:rPr>
          <w:sz w:val="36"/>
          <w:szCs w:val="36"/>
        </w:rPr>
        <w:sectPr w:rsidR="007465A2">
          <w:pgSz w:w="12240" w:h="15840"/>
          <w:pgMar w:top="1480" w:right="780" w:bottom="280" w:left="620" w:header="720" w:footer="720" w:gutter="0"/>
          <w:cols w:space="720"/>
        </w:sectPr>
      </w:pPr>
      <w:r w:rsidRPr="002C2C1A">
        <w:rPr>
          <w:b/>
          <w:w w:val="101"/>
          <w:sz w:val="36"/>
          <w:szCs w:val="36"/>
        </w:rPr>
        <w:t>Nowadays</w:t>
      </w:r>
      <w:r w:rsidRPr="002C2C1A">
        <w:rPr>
          <w:b/>
          <w:sz w:val="36"/>
          <w:szCs w:val="36"/>
        </w:rPr>
        <w:t xml:space="preserve"> </w:t>
      </w:r>
      <w:r w:rsidRPr="002C2C1A">
        <w:rPr>
          <w:b/>
          <w:w w:val="101"/>
          <w:sz w:val="36"/>
          <w:szCs w:val="36"/>
        </w:rPr>
        <w:t>mailing</w:t>
      </w:r>
      <w:r w:rsidRPr="002C2C1A">
        <w:rPr>
          <w:b/>
          <w:sz w:val="36"/>
          <w:szCs w:val="36"/>
        </w:rPr>
        <w:t xml:space="preserve">  </w:t>
      </w:r>
      <w:r w:rsidRPr="002C2C1A">
        <w:rPr>
          <w:b/>
          <w:w w:val="101"/>
          <w:sz w:val="36"/>
          <w:szCs w:val="36"/>
        </w:rPr>
        <w:t>takes</w:t>
      </w:r>
      <w:r w:rsidRPr="002C2C1A">
        <w:rPr>
          <w:b/>
          <w:sz w:val="36"/>
          <w:szCs w:val="36"/>
        </w:rPr>
        <w:t xml:space="preserve"> </w:t>
      </w:r>
      <w:r w:rsidRPr="002C2C1A">
        <w:rPr>
          <w:b/>
          <w:w w:val="101"/>
          <w:sz w:val="36"/>
          <w:szCs w:val="36"/>
        </w:rPr>
        <w:t>very</w:t>
      </w:r>
      <w:r w:rsidRPr="002C2C1A">
        <w:rPr>
          <w:b/>
          <w:sz w:val="36"/>
          <w:szCs w:val="36"/>
        </w:rPr>
        <w:t xml:space="preserve"> </w:t>
      </w:r>
      <w:r w:rsidRPr="002C2C1A">
        <w:rPr>
          <w:b/>
          <w:w w:val="101"/>
          <w:sz w:val="36"/>
          <w:szCs w:val="36"/>
        </w:rPr>
        <w:t>important</w:t>
      </w:r>
      <w:r w:rsidRPr="002C2C1A">
        <w:rPr>
          <w:b/>
          <w:sz w:val="36"/>
          <w:szCs w:val="36"/>
        </w:rPr>
        <w:t xml:space="preserve">  </w:t>
      </w:r>
      <w:r w:rsidRPr="002C2C1A">
        <w:rPr>
          <w:b/>
          <w:w w:val="101"/>
          <w:sz w:val="36"/>
          <w:szCs w:val="36"/>
        </w:rPr>
        <w:t>part</w:t>
      </w:r>
      <w:r w:rsidRPr="002C2C1A">
        <w:rPr>
          <w:b/>
          <w:sz w:val="36"/>
          <w:szCs w:val="36"/>
        </w:rPr>
        <w:t xml:space="preserve"> </w:t>
      </w:r>
      <w:r w:rsidRPr="002C2C1A">
        <w:rPr>
          <w:b/>
          <w:w w:val="101"/>
          <w:sz w:val="36"/>
          <w:szCs w:val="36"/>
        </w:rPr>
        <w:t>in</w:t>
      </w:r>
      <w:r w:rsidRPr="002C2C1A">
        <w:rPr>
          <w:b/>
          <w:sz w:val="36"/>
          <w:szCs w:val="36"/>
        </w:rPr>
        <w:t xml:space="preserve"> </w:t>
      </w:r>
      <w:r w:rsidRPr="002C2C1A">
        <w:rPr>
          <w:b/>
          <w:w w:val="101"/>
          <w:sz w:val="36"/>
          <w:szCs w:val="36"/>
        </w:rPr>
        <w:t>our</w:t>
      </w:r>
      <w:r>
        <w:rPr>
          <w:b/>
          <w:sz w:val="32"/>
          <w:szCs w:val="32"/>
        </w:rPr>
        <w:t xml:space="preserve"> </w:t>
      </w:r>
      <w:r>
        <w:rPr>
          <w:b/>
          <w:sz w:val="36"/>
          <w:szCs w:val="36"/>
        </w:rPr>
        <w:t>life. As a sense of organization we have to send mail every day to different persons. We always prefer mailing system for security of Data. So</w:t>
      </w:r>
      <w:r w:rsidR="002C2C1A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we create a unique concept of mailing system where we put all the Recipients mail address in a single CSV file</w:t>
      </w:r>
      <w:r w:rsidR="002C2C1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(sending Bulk mail) and we can send some document</w:t>
      </w:r>
      <w:r w:rsidR="002C2C1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(Picture Or Word File) as well as to the selective recipients already added in CSV file. So</w:t>
      </w:r>
      <w:r w:rsidR="002C2C1A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this system we create by using web development (</w:t>
      </w:r>
      <w:r w:rsidR="002C2C1A">
        <w:rPr>
          <w:b/>
          <w:sz w:val="36"/>
          <w:szCs w:val="36"/>
        </w:rPr>
        <w:t>HTML, CSS, JavaScript</w:t>
      </w:r>
      <w:r>
        <w:rPr>
          <w:b/>
          <w:sz w:val="36"/>
          <w:szCs w:val="36"/>
        </w:rPr>
        <w:t>). This System will reduce time (we can send mail a list of person</w:t>
      </w:r>
      <w:r w:rsidR="002C2C1A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at a time through CSV file) as well as provide Security</w:t>
      </w:r>
      <w:r w:rsidR="007C3449">
        <w:rPr>
          <w:b/>
          <w:sz w:val="36"/>
          <w:szCs w:val="36"/>
        </w:rPr>
        <w:t>.</w:t>
      </w:r>
    </w:p>
    <w:p w14:paraId="4545AF7F" w14:textId="60A019E0" w:rsidR="007465A2" w:rsidRDefault="00000000" w:rsidP="007C3449">
      <w:pPr>
        <w:spacing w:before="10"/>
        <w:rPr>
          <w:rFonts w:ascii="Arial Black" w:eastAsia="Arial Black" w:hAnsi="Arial Black" w:cs="Arial Black"/>
          <w:sz w:val="32"/>
          <w:szCs w:val="32"/>
        </w:rPr>
      </w:pPr>
      <w:r>
        <w:lastRenderedPageBreak/>
        <w:pict w14:anchorId="6A0E78EE">
          <v:group id="_x0000_s2325" style="position:absolute;margin-left:24pt;margin-top:23.6pt;width:564.8pt;height:745.55pt;z-index:-1370;mso-position-horizontal-relative:page;mso-position-vertical-relative:page" coordorigin="479,472" coordsize="11296,14911">
            <v:shape id="_x0000_s2329" style="position:absolute;left:496;top:488;width:11264;height:0" coordorigin="496,488" coordsize="11264,0" path="m496,488r11264,e" filled="f" strokeweight=".85pt">
              <v:path arrowok="t"/>
            </v:shape>
            <v:shape id="_x0000_s2328" style="position:absolute;left:488;top:481;width:0;height:14894" coordorigin="488,481" coordsize="0,14894" path="m488,481r,14894e" filled="f" strokeweight=".85pt">
              <v:path arrowok="t"/>
            </v:shape>
            <v:shape id="_x0000_s2327" style="position:absolute;left:11767;top:481;width:0;height:14894" coordorigin="11767,481" coordsize="0,14894" path="m11767,481r,14894e" filled="f" strokeweight=".85pt">
              <v:path arrowok="t"/>
            </v:shape>
            <v:shape id="_x0000_s2326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</w:p>
    <w:p w14:paraId="1D6A7D85" w14:textId="77777777" w:rsidR="007465A2" w:rsidRDefault="007465A2">
      <w:pPr>
        <w:spacing w:before="7" w:line="120" w:lineRule="exact"/>
        <w:rPr>
          <w:sz w:val="12"/>
          <w:szCs w:val="12"/>
        </w:rPr>
      </w:pPr>
    </w:p>
    <w:p w14:paraId="195E1DC0" w14:textId="77777777" w:rsidR="007465A2" w:rsidRDefault="007465A2">
      <w:pPr>
        <w:spacing w:line="200" w:lineRule="exact"/>
      </w:pPr>
    </w:p>
    <w:p w14:paraId="4AA81EB3" w14:textId="7C77BFC3" w:rsidR="007465A2" w:rsidRPr="007C3449" w:rsidRDefault="007C3449">
      <w:pPr>
        <w:ind w:left="101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 xml:space="preserve">                   </w:t>
      </w:r>
      <w:r w:rsidR="00000000" w:rsidRPr="007C3449"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>Introduction:</w:t>
      </w:r>
    </w:p>
    <w:p w14:paraId="2EAE8B9A" w14:textId="77777777" w:rsidR="007465A2" w:rsidRDefault="007465A2">
      <w:pPr>
        <w:spacing w:before="17" w:line="260" w:lineRule="exact"/>
        <w:rPr>
          <w:sz w:val="26"/>
          <w:szCs w:val="26"/>
        </w:rPr>
      </w:pPr>
    </w:p>
    <w:p w14:paraId="792E4CDD" w14:textId="77777777" w:rsidR="007465A2" w:rsidRDefault="00000000">
      <w:pPr>
        <w:spacing w:line="276" w:lineRule="auto"/>
        <w:ind w:left="101" w:right="308" w:firstLine="1351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w w:val="101"/>
          <w:sz w:val="41"/>
          <w:szCs w:val="41"/>
        </w:rPr>
        <w:t>Millions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are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transferred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every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day,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there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may have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some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invalid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mails.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But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process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Mass-Mailing through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CSV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file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reduce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having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invalid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mails.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Actual goal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Mass-Mail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huge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bulk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time without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one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one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to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reduce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time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consumption. This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process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very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efficient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our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present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situation.</w:t>
      </w:r>
    </w:p>
    <w:p w14:paraId="0047A3CA" w14:textId="77777777" w:rsidR="007465A2" w:rsidRDefault="007465A2">
      <w:pPr>
        <w:spacing w:before="3" w:line="180" w:lineRule="exact"/>
        <w:rPr>
          <w:sz w:val="18"/>
          <w:szCs w:val="18"/>
        </w:rPr>
      </w:pPr>
    </w:p>
    <w:p w14:paraId="57632644" w14:textId="77777777" w:rsidR="007465A2" w:rsidRDefault="007465A2">
      <w:pPr>
        <w:spacing w:line="200" w:lineRule="exact"/>
      </w:pPr>
    </w:p>
    <w:p w14:paraId="11BFED27" w14:textId="77777777" w:rsidR="007465A2" w:rsidRDefault="007465A2">
      <w:pPr>
        <w:spacing w:line="200" w:lineRule="exact"/>
      </w:pPr>
    </w:p>
    <w:p w14:paraId="0AF9A8FE" w14:textId="77777777" w:rsidR="007465A2" w:rsidRDefault="007465A2">
      <w:pPr>
        <w:spacing w:line="200" w:lineRule="exact"/>
      </w:pPr>
    </w:p>
    <w:p w14:paraId="26D4D81D" w14:textId="77777777" w:rsidR="007465A2" w:rsidRDefault="007465A2">
      <w:pPr>
        <w:spacing w:line="200" w:lineRule="exact"/>
      </w:pPr>
    </w:p>
    <w:p w14:paraId="4E73A115" w14:textId="21F6D4C4" w:rsidR="007465A2" w:rsidRPr="007C3449" w:rsidRDefault="007C3449">
      <w:pPr>
        <w:ind w:left="101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 xml:space="preserve">           </w:t>
      </w:r>
      <w:r w:rsidR="00000000" w:rsidRPr="007C3449"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>Objective</w:t>
      </w:r>
      <w:r w:rsidR="00000000" w:rsidRPr="007C3449">
        <w:rPr>
          <w:rFonts w:ascii="Calibri" w:eastAsia="Calibri" w:hAnsi="Calibri" w:cs="Calibri"/>
          <w:b/>
          <w:color w:val="49442A"/>
          <w:sz w:val="72"/>
          <w:szCs w:val="72"/>
        </w:rPr>
        <w:t xml:space="preserve"> </w:t>
      </w:r>
      <w:r w:rsidR="00000000" w:rsidRPr="007C3449"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>of</w:t>
      </w:r>
      <w:r w:rsidR="00000000" w:rsidRPr="007C3449">
        <w:rPr>
          <w:rFonts w:ascii="Calibri" w:eastAsia="Calibri" w:hAnsi="Calibri" w:cs="Calibri"/>
          <w:b/>
          <w:color w:val="49442A"/>
          <w:sz w:val="72"/>
          <w:szCs w:val="72"/>
        </w:rPr>
        <w:t xml:space="preserve"> </w:t>
      </w:r>
      <w:r w:rsidR="00000000" w:rsidRPr="007C3449"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>the</w:t>
      </w:r>
      <w:r w:rsidR="00000000" w:rsidRPr="007C3449">
        <w:rPr>
          <w:rFonts w:ascii="Calibri" w:eastAsia="Calibri" w:hAnsi="Calibri" w:cs="Calibri"/>
          <w:b/>
          <w:color w:val="49442A"/>
          <w:sz w:val="72"/>
          <w:szCs w:val="72"/>
        </w:rPr>
        <w:t xml:space="preserve"> </w:t>
      </w:r>
      <w:r w:rsidR="00000000" w:rsidRPr="007C3449">
        <w:rPr>
          <w:rFonts w:ascii="Calibri" w:eastAsia="Calibri" w:hAnsi="Calibri" w:cs="Calibri"/>
          <w:b/>
          <w:color w:val="49442A"/>
          <w:w w:val="101"/>
          <w:sz w:val="72"/>
          <w:szCs w:val="72"/>
        </w:rPr>
        <w:t>System:</w:t>
      </w:r>
    </w:p>
    <w:p w14:paraId="44F78695" w14:textId="77777777" w:rsidR="007465A2" w:rsidRDefault="007465A2">
      <w:pPr>
        <w:spacing w:before="2" w:line="260" w:lineRule="exact"/>
        <w:rPr>
          <w:sz w:val="26"/>
          <w:szCs w:val="26"/>
        </w:rPr>
      </w:pPr>
    </w:p>
    <w:p w14:paraId="66F2E7CE" w14:textId="77777777" w:rsidR="007465A2" w:rsidRDefault="00000000">
      <w:pPr>
        <w:spacing w:line="278" w:lineRule="auto"/>
        <w:ind w:left="101" w:right="57" w:firstLine="2163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purpose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project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to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huge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bulk mail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time.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also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reduce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having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invalid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mail.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This process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save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time.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perform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some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following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task on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project:-</w:t>
      </w:r>
    </w:p>
    <w:p w14:paraId="0FB3B656" w14:textId="77777777" w:rsidR="007465A2" w:rsidRDefault="007465A2">
      <w:pPr>
        <w:spacing w:before="7" w:line="200" w:lineRule="exact"/>
      </w:pPr>
    </w:p>
    <w:p w14:paraId="0B46C77C" w14:textId="5AA84BDB" w:rsidR="007465A2" w:rsidRDefault="00000000" w:rsidP="007C3449">
      <w:pPr>
        <w:spacing w:line="278" w:lineRule="auto"/>
        <w:ind w:left="2339" w:right="50" w:firstLine="9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I.     Read the CSV file which contain huge no of mail ids. II.     This system can send text</w:t>
      </w:r>
      <w:r w:rsidR="007C3449">
        <w:rPr>
          <w:rFonts w:ascii="Calibri" w:eastAsia="Calibri" w:hAnsi="Calibri" w:cs="Calibri"/>
          <w:b/>
          <w:sz w:val="36"/>
          <w:szCs w:val="36"/>
        </w:rPr>
        <w:t xml:space="preserve"> to different mail-Id.</w:t>
      </w:r>
    </w:p>
    <w:p w14:paraId="2F6EC48F" w14:textId="14C20F5D" w:rsidR="007465A2" w:rsidRDefault="007C3449" w:rsidP="007C3449">
      <w:pPr>
        <w:spacing w:before="13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</w:t>
      </w:r>
      <w:r w:rsidR="00000000">
        <w:rPr>
          <w:rFonts w:ascii="Calibri" w:eastAsia="Calibri" w:hAnsi="Calibri" w:cs="Calibri"/>
          <w:b/>
          <w:sz w:val="36"/>
          <w:szCs w:val="36"/>
        </w:rPr>
        <w:t>I</w:t>
      </w:r>
      <w:r>
        <w:rPr>
          <w:rFonts w:ascii="Calibri" w:eastAsia="Calibri" w:hAnsi="Calibri" w:cs="Calibri"/>
          <w:b/>
          <w:sz w:val="36"/>
          <w:szCs w:val="36"/>
        </w:rPr>
        <w:t>II</w:t>
      </w:r>
      <w:r w:rsidR="00000000">
        <w:rPr>
          <w:rFonts w:ascii="Calibri" w:eastAsia="Calibri" w:hAnsi="Calibri" w:cs="Calibri"/>
          <w:b/>
          <w:sz w:val="36"/>
          <w:szCs w:val="36"/>
        </w:rPr>
        <w:t>.     Read the CSV file and detect the valid mail id and</w:t>
      </w:r>
    </w:p>
    <w:p w14:paraId="47776FA6" w14:textId="77777777" w:rsidR="007465A2" w:rsidRDefault="00000000">
      <w:pPr>
        <w:spacing w:before="56"/>
        <w:ind w:left="2985"/>
        <w:rPr>
          <w:rFonts w:ascii="Calibri" w:eastAsia="Calibri" w:hAnsi="Calibri" w:cs="Calibri"/>
          <w:sz w:val="36"/>
          <w:szCs w:val="36"/>
        </w:rPr>
        <w:sectPr w:rsidR="007465A2">
          <w:pgSz w:w="12240" w:h="15840"/>
          <w:pgMar w:top="1300" w:right="78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36"/>
          <w:szCs w:val="36"/>
        </w:rPr>
        <w:t>send mail to those mail id’s successfully.</w:t>
      </w:r>
    </w:p>
    <w:p w14:paraId="4C031B01" w14:textId="77777777" w:rsidR="007465A2" w:rsidRDefault="007465A2">
      <w:pPr>
        <w:spacing w:line="200" w:lineRule="exact"/>
      </w:pPr>
    </w:p>
    <w:p w14:paraId="2E2FDE30" w14:textId="77777777" w:rsidR="007465A2" w:rsidRDefault="007465A2">
      <w:pPr>
        <w:spacing w:line="200" w:lineRule="exact"/>
      </w:pPr>
    </w:p>
    <w:p w14:paraId="7D6BB5B2" w14:textId="77777777" w:rsidR="007465A2" w:rsidRDefault="007465A2">
      <w:pPr>
        <w:spacing w:line="200" w:lineRule="exact"/>
      </w:pPr>
    </w:p>
    <w:p w14:paraId="28265AD6" w14:textId="77777777" w:rsidR="007465A2" w:rsidRDefault="007465A2">
      <w:pPr>
        <w:spacing w:line="200" w:lineRule="exact"/>
      </w:pPr>
    </w:p>
    <w:p w14:paraId="485EF36B" w14:textId="10E7CD86" w:rsidR="007465A2" w:rsidRDefault="007C3449" w:rsidP="007C3449">
      <w:pPr>
        <w:tabs>
          <w:tab w:val="left" w:pos="660"/>
        </w:tabs>
        <w:spacing w:before="22" w:line="287" w:lineRule="auto"/>
        <w:ind w:right="182"/>
        <w:rPr>
          <w:rFonts w:ascii="Calibri" w:eastAsia="Calibri" w:hAnsi="Calibri" w:cs="Calibri"/>
          <w:sz w:val="36"/>
          <w:szCs w:val="36"/>
        </w:rPr>
        <w:sectPr w:rsidR="007465A2">
          <w:pgSz w:w="12240" w:h="15840"/>
          <w:pgMar w:top="1220" w:right="640" w:bottom="280" w:left="620" w:header="720" w:footer="720" w:gutter="0"/>
          <w:cols w:num="2" w:space="720" w:equalWidth="0">
            <w:col w:w="1699" w:space="610"/>
            <w:col w:w="8671"/>
          </w:cols>
        </w:sectPr>
      </w:pPr>
      <w:r>
        <w:rPr>
          <w:rFonts w:ascii="Calibri" w:eastAsia="Calibri" w:hAnsi="Calibri" w:cs="Calibri"/>
          <w:b/>
          <w:sz w:val="36"/>
          <w:szCs w:val="36"/>
        </w:rPr>
        <w:t>I</w:t>
      </w:r>
      <w:r w:rsidR="00000000">
        <w:rPr>
          <w:rFonts w:ascii="Calibri" w:eastAsia="Calibri" w:hAnsi="Calibri" w:cs="Calibri"/>
          <w:b/>
          <w:sz w:val="36"/>
          <w:szCs w:val="36"/>
        </w:rPr>
        <w:t>V.</w:t>
      </w:r>
      <w:r w:rsidR="00000000">
        <w:rPr>
          <w:rFonts w:ascii="Calibri" w:eastAsia="Calibri" w:hAnsi="Calibri" w:cs="Calibri"/>
          <w:b/>
          <w:sz w:val="36"/>
          <w:szCs w:val="36"/>
        </w:rPr>
        <w:tab/>
        <w:t>The system also detects the invalid mails</w:t>
      </w:r>
      <w:r>
        <w:rPr>
          <w:rFonts w:ascii="Calibri" w:eastAsia="Calibri" w:hAnsi="Calibri" w:cs="Calibri"/>
          <w:b/>
          <w:sz w:val="36"/>
          <w:szCs w:val="36"/>
        </w:rPr>
        <w:t xml:space="preserve"> and will list them out</w:t>
      </w:r>
    </w:p>
    <w:p w14:paraId="7DAD28A8" w14:textId="77777777" w:rsidR="007465A2" w:rsidRDefault="00000000">
      <w:pPr>
        <w:spacing w:before="13" w:line="240" w:lineRule="exact"/>
        <w:rPr>
          <w:sz w:val="24"/>
          <w:szCs w:val="24"/>
        </w:rPr>
      </w:pPr>
      <w:r>
        <w:pict w14:anchorId="2C4CFBBF">
          <v:group id="_x0000_s2319" style="position:absolute;margin-left:24pt;margin-top:23.6pt;width:564.8pt;height:745.55pt;z-index:-1368;mso-position-horizontal-relative:page;mso-position-vertical-relative:page" coordorigin="479,472" coordsize="11296,14911">
            <v:shape id="_x0000_s2323" style="position:absolute;left:496;top:488;width:11264;height:0" coordorigin="496,488" coordsize="11264,0" path="m496,488r11264,e" filled="f" strokeweight=".85pt">
              <v:path arrowok="t"/>
            </v:shape>
            <v:shape id="_x0000_s2322" style="position:absolute;left:488;top:481;width:0;height:14894" coordorigin="488,481" coordsize="0,14894" path="m488,481r,14894e" filled="f" strokeweight=".85pt">
              <v:path arrowok="t"/>
            </v:shape>
            <v:shape id="_x0000_s2321" style="position:absolute;left:11767;top:481;width:0;height:14894" coordorigin="11767,481" coordsize="0,14894" path="m11767,481r,14894e" filled="f" strokeweight=".85pt">
              <v:path arrowok="t"/>
            </v:shape>
            <v:shape id="_x0000_s2320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</w:p>
    <w:p w14:paraId="76FDBE99" w14:textId="77777777" w:rsidR="007465A2" w:rsidRDefault="00000000">
      <w:pPr>
        <w:spacing w:before="4"/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Calibri" w:eastAsia="Calibri" w:hAnsi="Calibri" w:cs="Calibri"/>
          <w:b/>
          <w:w w:val="101"/>
          <w:sz w:val="41"/>
          <w:szCs w:val="41"/>
          <w:u w:val="thick" w:color="000000"/>
        </w:rPr>
        <w:t xml:space="preserve">Send Mails Quickly: </w:t>
      </w:r>
      <w:r>
        <w:rPr>
          <w:rFonts w:ascii="Calibri" w:eastAsia="Calibri" w:hAnsi="Calibri" w:cs="Calibri"/>
          <w:b/>
          <w:sz w:val="41"/>
          <w:szCs w:val="41"/>
          <w:u w:val="thick" w:color="000000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system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fast.</w:t>
      </w:r>
    </w:p>
    <w:p w14:paraId="7F85E04D" w14:textId="27C45576" w:rsidR="007465A2" w:rsidRDefault="00000000">
      <w:pPr>
        <w:spacing w:before="97" w:line="272" w:lineRule="auto"/>
        <w:ind w:left="1542" w:right="622" w:hanging="360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  <w:u w:val="thick" w:color="000000"/>
        </w:rPr>
        <w:t>Decrease In payload: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Removing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invalid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which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saves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lot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time.</w:t>
      </w:r>
    </w:p>
    <w:p w14:paraId="4DFAD964" w14:textId="0B08955B" w:rsidR="007465A2" w:rsidRDefault="00000000">
      <w:pPr>
        <w:spacing w:before="42" w:line="280" w:lineRule="auto"/>
        <w:ind w:left="1542" w:right="37" w:hanging="360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Calibri" w:eastAsia="Calibri" w:hAnsi="Calibri" w:cs="Calibri"/>
          <w:b/>
          <w:w w:val="101"/>
          <w:sz w:val="41"/>
          <w:szCs w:val="41"/>
          <w:u w:val="thick" w:color="000000"/>
        </w:rPr>
        <w:t>Usability: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 w:rsidR="007C3449">
        <w:rPr>
          <w:rFonts w:ascii="Calibri" w:eastAsia="Calibri" w:hAnsi="Calibri" w:cs="Calibri"/>
          <w:b/>
          <w:w w:val="101"/>
          <w:sz w:val="41"/>
          <w:szCs w:val="41"/>
        </w:rPr>
        <w:t>It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used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multiple users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order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to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bulk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with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attachment.</w:t>
      </w:r>
    </w:p>
    <w:p w14:paraId="2B72AF11" w14:textId="77777777" w:rsidR="007465A2" w:rsidRDefault="007465A2">
      <w:pPr>
        <w:spacing w:before="10" w:line="200" w:lineRule="exact"/>
      </w:pPr>
    </w:p>
    <w:p w14:paraId="69B2DB91" w14:textId="5D9E08F3" w:rsidR="007465A2" w:rsidRPr="007C3449" w:rsidRDefault="007C3449">
      <w:pPr>
        <w:ind w:left="101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color w:val="4F6128"/>
          <w:w w:val="101"/>
          <w:sz w:val="72"/>
          <w:szCs w:val="72"/>
        </w:rPr>
        <w:t xml:space="preserve">            </w:t>
      </w:r>
      <w:r w:rsidR="00000000" w:rsidRPr="007C3449">
        <w:rPr>
          <w:rFonts w:ascii="Calibri" w:eastAsia="Calibri" w:hAnsi="Calibri" w:cs="Calibri"/>
          <w:b/>
          <w:color w:val="4F6128"/>
          <w:w w:val="101"/>
          <w:sz w:val="72"/>
          <w:szCs w:val="72"/>
        </w:rPr>
        <w:t>Users</w:t>
      </w:r>
      <w:r w:rsidR="00000000" w:rsidRPr="007C3449">
        <w:rPr>
          <w:rFonts w:ascii="Calibri" w:eastAsia="Calibri" w:hAnsi="Calibri" w:cs="Calibri"/>
          <w:b/>
          <w:color w:val="4F6128"/>
          <w:sz w:val="72"/>
          <w:szCs w:val="72"/>
        </w:rPr>
        <w:t xml:space="preserve"> </w:t>
      </w:r>
      <w:r w:rsidR="00000000" w:rsidRPr="007C3449">
        <w:rPr>
          <w:rFonts w:ascii="Calibri" w:eastAsia="Calibri" w:hAnsi="Calibri" w:cs="Calibri"/>
          <w:b/>
          <w:color w:val="4F6128"/>
          <w:w w:val="101"/>
          <w:sz w:val="72"/>
          <w:szCs w:val="72"/>
        </w:rPr>
        <w:t>of</w:t>
      </w:r>
      <w:r w:rsidR="00000000" w:rsidRPr="007C3449">
        <w:rPr>
          <w:rFonts w:ascii="Calibri" w:eastAsia="Calibri" w:hAnsi="Calibri" w:cs="Calibri"/>
          <w:b/>
          <w:color w:val="4F6128"/>
          <w:sz w:val="72"/>
          <w:szCs w:val="72"/>
        </w:rPr>
        <w:t xml:space="preserve"> </w:t>
      </w:r>
      <w:r w:rsidR="00000000" w:rsidRPr="007C3449">
        <w:rPr>
          <w:rFonts w:ascii="Calibri" w:eastAsia="Calibri" w:hAnsi="Calibri" w:cs="Calibri"/>
          <w:b/>
          <w:color w:val="4F6128"/>
          <w:w w:val="101"/>
          <w:sz w:val="72"/>
          <w:szCs w:val="72"/>
        </w:rPr>
        <w:t>the</w:t>
      </w:r>
      <w:r w:rsidR="00000000" w:rsidRPr="007C3449">
        <w:rPr>
          <w:rFonts w:ascii="Calibri" w:eastAsia="Calibri" w:hAnsi="Calibri" w:cs="Calibri"/>
          <w:b/>
          <w:color w:val="4F6128"/>
          <w:sz w:val="72"/>
          <w:szCs w:val="72"/>
        </w:rPr>
        <w:t xml:space="preserve"> </w:t>
      </w:r>
      <w:r w:rsidR="00000000" w:rsidRPr="007C3449">
        <w:rPr>
          <w:rFonts w:ascii="Calibri" w:eastAsia="Calibri" w:hAnsi="Calibri" w:cs="Calibri"/>
          <w:b/>
          <w:color w:val="4F6128"/>
          <w:w w:val="101"/>
          <w:sz w:val="72"/>
          <w:szCs w:val="72"/>
        </w:rPr>
        <w:t>system:</w:t>
      </w:r>
    </w:p>
    <w:p w14:paraId="0D9E32F4" w14:textId="77777777" w:rsidR="007465A2" w:rsidRDefault="007465A2">
      <w:pPr>
        <w:spacing w:before="3" w:line="260" w:lineRule="exact"/>
        <w:rPr>
          <w:sz w:val="26"/>
          <w:szCs w:val="26"/>
        </w:rPr>
      </w:pPr>
    </w:p>
    <w:p w14:paraId="091575FD" w14:textId="2FB22772" w:rsidR="007465A2" w:rsidRDefault="00000000">
      <w:pPr>
        <w:spacing w:line="277" w:lineRule="auto"/>
        <w:ind w:left="101" w:right="40" w:firstLine="1351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w w:val="101"/>
          <w:sz w:val="41"/>
          <w:szCs w:val="41"/>
        </w:rPr>
        <w:t>Any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personnel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(tester,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developer,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etc.)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bulk 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through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CSV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file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there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any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defective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 the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CSV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file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then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these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defective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automatically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 w:rsidR="007C3449">
        <w:rPr>
          <w:rFonts w:ascii="Calibri" w:eastAsia="Calibri" w:hAnsi="Calibri" w:cs="Calibri"/>
          <w:b/>
          <w:sz w:val="41"/>
          <w:szCs w:val="41"/>
        </w:rPr>
        <w:t>get list out separately.</w:t>
      </w:r>
    </w:p>
    <w:p w14:paraId="175C18FE" w14:textId="77777777" w:rsidR="007465A2" w:rsidRDefault="007465A2">
      <w:pPr>
        <w:spacing w:before="5" w:line="160" w:lineRule="exact"/>
        <w:rPr>
          <w:sz w:val="16"/>
          <w:szCs w:val="16"/>
        </w:rPr>
      </w:pPr>
    </w:p>
    <w:p w14:paraId="433796F3" w14:textId="77777777" w:rsidR="007465A2" w:rsidRDefault="007465A2">
      <w:pPr>
        <w:spacing w:line="200" w:lineRule="exact"/>
      </w:pPr>
    </w:p>
    <w:p w14:paraId="46A6B77A" w14:textId="77777777" w:rsidR="007465A2" w:rsidRDefault="007465A2">
      <w:pPr>
        <w:spacing w:line="200" w:lineRule="exact"/>
      </w:pPr>
    </w:p>
    <w:p w14:paraId="04D99CF0" w14:textId="77777777" w:rsidR="007465A2" w:rsidRDefault="007465A2">
      <w:pPr>
        <w:spacing w:line="200" w:lineRule="exact"/>
      </w:pPr>
    </w:p>
    <w:p w14:paraId="2B665FF5" w14:textId="77777777" w:rsidR="007465A2" w:rsidRDefault="007465A2">
      <w:pPr>
        <w:spacing w:line="200" w:lineRule="exact"/>
      </w:pPr>
    </w:p>
    <w:p w14:paraId="117BF965" w14:textId="12CA2A52" w:rsidR="007465A2" w:rsidRDefault="00000000">
      <w:pPr>
        <w:ind w:left="1963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w w:val="101"/>
          <w:sz w:val="41"/>
          <w:szCs w:val="41"/>
          <w:u w:val="thick" w:color="000000"/>
        </w:rPr>
        <w:t>SOFTWARE REQUIREMENT SPECIFICATION</w:t>
      </w:r>
    </w:p>
    <w:p w14:paraId="5C1B64CB" w14:textId="77777777" w:rsidR="007465A2" w:rsidRDefault="007465A2">
      <w:pPr>
        <w:spacing w:before="17" w:line="260" w:lineRule="exact"/>
        <w:rPr>
          <w:sz w:val="26"/>
          <w:szCs w:val="26"/>
        </w:rPr>
      </w:pPr>
    </w:p>
    <w:p w14:paraId="21F69611" w14:textId="77777777" w:rsidR="007465A2" w:rsidRDefault="00000000">
      <w:pPr>
        <w:spacing w:line="275" w:lineRule="auto"/>
        <w:ind w:left="101" w:right="225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w w:val="101"/>
          <w:sz w:val="41"/>
          <w:szCs w:val="41"/>
        </w:rPr>
        <w:t>Software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Requirement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Specification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(SRS)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comprehensive description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of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environment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for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system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under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development. 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SRS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fully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describes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what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system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do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how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is expected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perform.</w:t>
      </w:r>
    </w:p>
    <w:p w14:paraId="0BE7C73F" w14:textId="77777777" w:rsidR="007465A2" w:rsidRDefault="007465A2">
      <w:pPr>
        <w:spacing w:before="4" w:line="180" w:lineRule="exact"/>
        <w:rPr>
          <w:sz w:val="18"/>
          <w:szCs w:val="18"/>
        </w:rPr>
      </w:pPr>
    </w:p>
    <w:p w14:paraId="55D370C9" w14:textId="77777777" w:rsidR="007465A2" w:rsidRDefault="007465A2">
      <w:pPr>
        <w:spacing w:line="200" w:lineRule="exact"/>
      </w:pPr>
    </w:p>
    <w:p w14:paraId="2B9AB200" w14:textId="77777777" w:rsidR="007465A2" w:rsidRDefault="007465A2">
      <w:pPr>
        <w:spacing w:line="200" w:lineRule="exact"/>
      </w:pPr>
    </w:p>
    <w:p w14:paraId="68AB81D0" w14:textId="77777777" w:rsidR="007465A2" w:rsidRDefault="007465A2">
      <w:pPr>
        <w:spacing w:line="200" w:lineRule="exact"/>
      </w:pPr>
    </w:p>
    <w:p w14:paraId="16A00446" w14:textId="77777777" w:rsidR="007465A2" w:rsidRDefault="007465A2">
      <w:pPr>
        <w:spacing w:line="200" w:lineRule="exact"/>
      </w:pPr>
    </w:p>
    <w:p w14:paraId="13D0A0A3" w14:textId="77777777" w:rsidR="007465A2" w:rsidRDefault="00000000">
      <w:pPr>
        <w:ind w:left="101"/>
        <w:rPr>
          <w:rFonts w:ascii="Calibri" w:eastAsia="Calibri" w:hAnsi="Calibri" w:cs="Calibri"/>
          <w:sz w:val="41"/>
          <w:szCs w:val="41"/>
        </w:rPr>
        <w:sectPr w:rsidR="007465A2">
          <w:type w:val="continuous"/>
          <w:pgSz w:w="12240" w:h="15840"/>
          <w:pgMar w:top="1200" w:right="64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Functional</w:t>
      </w:r>
      <w:r>
        <w:rPr>
          <w:rFonts w:ascii="Calibri" w:eastAsia="Calibri" w:hAnsi="Calibri" w:cs="Calibri"/>
          <w:b/>
          <w:color w:val="4F6128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Requirements:</w:t>
      </w:r>
    </w:p>
    <w:p w14:paraId="45AF5153" w14:textId="07AAF4BC" w:rsidR="007465A2" w:rsidRDefault="00000000">
      <w:pPr>
        <w:spacing w:before="13" w:line="276" w:lineRule="auto"/>
        <w:ind w:left="822" w:right="60" w:hanging="360"/>
        <w:jc w:val="both"/>
        <w:rPr>
          <w:rFonts w:ascii="Calibri" w:eastAsia="Calibri" w:hAnsi="Calibri" w:cs="Calibri"/>
          <w:sz w:val="41"/>
          <w:szCs w:val="41"/>
        </w:rPr>
      </w:pPr>
      <w:r>
        <w:lastRenderedPageBreak/>
        <w:pict w14:anchorId="0477C3C3">
          <v:group id="_x0000_s2313" style="position:absolute;left:0;text-align:left;margin-left:24pt;margin-top:23.6pt;width:564.8pt;height:745.55pt;z-index:-1366;mso-position-horizontal-relative:page;mso-position-vertical-relative:page" coordorigin="479,472" coordsize="11296,14911">
            <v:shape id="_x0000_s2317" style="position:absolute;left:496;top:488;width:11264;height:0" coordorigin="496,488" coordsize="11264,0" path="m496,488r11264,e" filled="f" strokeweight=".85pt">
              <v:path arrowok="t"/>
            </v:shape>
            <v:shape id="_x0000_s2316" style="position:absolute;left:488;top:481;width:0;height:14894" coordorigin="488,481" coordsize="0,14894" path="m488,481r,14894e" filled="f" strokeweight=".85pt">
              <v:path arrowok="t"/>
            </v:shape>
            <v:shape id="_x0000_s2315" style="position:absolute;left:11767;top:481;width:0;height:14894" coordorigin="11767,481" coordsize="0,14894" path="m11767,481r,14894e" filled="f" strokeweight=".85pt">
              <v:path arrowok="t"/>
            </v:shape>
            <v:shape id="_x0000_s2314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101"/>
          <w:sz w:val="41"/>
          <w:szCs w:val="41"/>
        </w:rPr>
        <w:t>1.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CSV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file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use</w:t>
      </w:r>
      <w:r w:rsidR="00326675">
        <w:rPr>
          <w:rFonts w:ascii="Calibri" w:eastAsia="Calibri" w:hAnsi="Calibri" w:cs="Calibri"/>
          <w:w w:val="101"/>
          <w:sz w:val="41"/>
          <w:szCs w:val="41"/>
        </w:rPr>
        <w:t>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store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bulk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(including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valid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invalid mails)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that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recipients,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which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main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part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of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our project.</w:t>
      </w:r>
    </w:p>
    <w:p w14:paraId="71CFBB42" w14:textId="1270AD09" w:rsidR="007465A2" w:rsidRDefault="00000000">
      <w:pPr>
        <w:spacing w:before="6" w:line="280" w:lineRule="auto"/>
        <w:ind w:left="822" w:right="41" w:hanging="360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w w:val="101"/>
          <w:sz w:val="41"/>
          <w:szCs w:val="41"/>
        </w:rPr>
        <w:t>2.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 w:rsidR="00326675">
        <w:rPr>
          <w:rFonts w:ascii="Calibri" w:eastAsia="Calibri" w:hAnsi="Calibri" w:cs="Calibri"/>
          <w:w w:val="101"/>
          <w:sz w:val="41"/>
          <w:szCs w:val="41"/>
        </w:rPr>
        <w:t>It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read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CSV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file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return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list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of valid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invalid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mails.</w:t>
      </w:r>
    </w:p>
    <w:p w14:paraId="17345426" w14:textId="5251FA6E" w:rsidR="007465A2" w:rsidRDefault="00326675">
      <w:pPr>
        <w:spacing w:before="6" w:line="276" w:lineRule="auto"/>
        <w:ind w:left="822" w:right="1065" w:hanging="360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w w:val="101"/>
          <w:sz w:val="41"/>
          <w:szCs w:val="41"/>
        </w:rPr>
        <w:t>3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.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SMTP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can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login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to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our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server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by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using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the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panel.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It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will navigate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easily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to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all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mail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account</w:t>
      </w:r>
      <w:r>
        <w:rPr>
          <w:rFonts w:ascii="Calibri" w:eastAsia="Calibri" w:hAnsi="Calibri" w:cs="Calibri"/>
          <w:w w:val="101"/>
          <w:sz w:val="41"/>
          <w:szCs w:val="41"/>
        </w:rPr>
        <w:t>.</w:t>
      </w:r>
    </w:p>
    <w:p w14:paraId="4D8CF9FD" w14:textId="7E9FC6C9" w:rsidR="007465A2" w:rsidRDefault="00326675">
      <w:pPr>
        <w:spacing w:before="21" w:line="273" w:lineRule="auto"/>
        <w:ind w:left="822" w:right="525" w:hanging="360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w w:val="101"/>
          <w:sz w:val="41"/>
          <w:szCs w:val="41"/>
        </w:rPr>
        <w:t>4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.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Composer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makes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an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appropriate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scripting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command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which can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make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the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procedure</w:t>
      </w:r>
      <w:r w:rsidR="00000000">
        <w:rPr>
          <w:rFonts w:ascii="Calibri" w:eastAsia="Calibri" w:hAnsi="Calibri" w:cs="Calibri"/>
          <w:sz w:val="41"/>
          <w:szCs w:val="41"/>
        </w:rPr>
        <w:t xml:space="preserve"> </w:t>
      </w:r>
      <w:r w:rsidR="00000000">
        <w:rPr>
          <w:rFonts w:ascii="Calibri" w:eastAsia="Calibri" w:hAnsi="Calibri" w:cs="Calibri"/>
          <w:w w:val="101"/>
          <w:sz w:val="41"/>
          <w:szCs w:val="41"/>
        </w:rPr>
        <w:t>faster.</w:t>
      </w:r>
    </w:p>
    <w:p w14:paraId="345F43FD" w14:textId="77777777" w:rsidR="007465A2" w:rsidRDefault="007465A2">
      <w:pPr>
        <w:spacing w:before="8" w:line="160" w:lineRule="exact"/>
        <w:rPr>
          <w:sz w:val="17"/>
          <w:szCs w:val="17"/>
        </w:rPr>
      </w:pPr>
    </w:p>
    <w:p w14:paraId="45C01C06" w14:textId="77777777" w:rsidR="007465A2" w:rsidRDefault="007465A2">
      <w:pPr>
        <w:spacing w:line="200" w:lineRule="exact"/>
      </w:pPr>
    </w:p>
    <w:p w14:paraId="75FFE738" w14:textId="77777777" w:rsidR="007465A2" w:rsidRDefault="007465A2">
      <w:pPr>
        <w:spacing w:line="200" w:lineRule="exact"/>
      </w:pPr>
    </w:p>
    <w:p w14:paraId="755655C3" w14:textId="77777777" w:rsidR="007465A2" w:rsidRDefault="007465A2">
      <w:pPr>
        <w:spacing w:line="200" w:lineRule="exact"/>
      </w:pPr>
    </w:p>
    <w:p w14:paraId="0C2514F3" w14:textId="77777777" w:rsidR="007465A2" w:rsidRDefault="00000000">
      <w:pPr>
        <w:ind w:left="101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Non-Functional</w:t>
      </w:r>
      <w:r>
        <w:rPr>
          <w:rFonts w:ascii="Calibri" w:eastAsia="Calibri" w:hAnsi="Calibri" w:cs="Calibri"/>
          <w:b/>
          <w:color w:val="4F6128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Requirements:</w:t>
      </w:r>
    </w:p>
    <w:p w14:paraId="05A1728A" w14:textId="77777777" w:rsidR="007465A2" w:rsidRDefault="007465A2">
      <w:pPr>
        <w:spacing w:before="17" w:line="260" w:lineRule="exact"/>
        <w:rPr>
          <w:sz w:val="26"/>
          <w:szCs w:val="26"/>
        </w:rPr>
      </w:pPr>
    </w:p>
    <w:p w14:paraId="1DB3DDD2" w14:textId="77777777" w:rsidR="007465A2" w:rsidRDefault="00000000">
      <w:pPr>
        <w:ind w:left="822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system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should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following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Characteristics:</w:t>
      </w:r>
    </w:p>
    <w:p w14:paraId="185171EC" w14:textId="77777777" w:rsidR="007465A2" w:rsidRDefault="007465A2">
      <w:pPr>
        <w:spacing w:before="13" w:line="280" w:lineRule="exact"/>
        <w:rPr>
          <w:sz w:val="28"/>
          <w:szCs w:val="28"/>
        </w:rPr>
      </w:pPr>
    </w:p>
    <w:p w14:paraId="078C19CB" w14:textId="77777777" w:rsidR="007465A2" w:rsidRDefault="00000000">
      <w:pPr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Usable: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project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should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be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efficient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user-friendly.</w:t>
      </w:r>
    </w:p>
    <w:p w14:paraId="24C636EC" w14:textId="77777777" w:rsidR="007465A2" w:rsidRDefault="00000000">
      <w:pPr>
        <w:spacing w:before="97" w:line="276" w:lineRule="auto"/>
        <w:ind w:left="1542" w:right="386" w:hanging="360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Available: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project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resource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should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always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be available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engineer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that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he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can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put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this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system 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any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project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will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compatible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with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all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project.</w:t>
      </w:r>
    </w:p>
    <w:p w14:paraId="6335BBB9" w14:textId="7C5379EF" w:rsidR="007465A2" w:rsidRDefault="00000000">
      <w:pPr>
        <w:spacing w:before="36" w:line="272" w:lineRule="auto"/>
        <w:ind w:left="1542" w:right="903" w:hanging="360"/>
        <w:rPr>
          <w:rFonts w:ascii="Calibri" w:eastAsia="Calibri" w:hAnsi="Calibri" w:cs="Calibri"/>
          <w:sz w:val="41"/>
          <w:szCs w:val="41"/>
        </w:rPr>
        <w:sectPr w:rsidR="007465A2">
          <w:pgSz w:w="12240" w:h="15840"/>
          <w:pgMar w:top="1220" w:right="620" w:bottom="280" w:left="62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Secure: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This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system</w:t>
      </w:r>
      <w:r w:rsidR="00326675">
        <w:rPr>
          <w:rFonts w:ascii="Calibri" w:eastAsia="Calibri" w:hAnsi="Calibri" w:cs="Calibri"/>
          <w:sz w:val="41"/>
          <w:szCs w:val="41"/>
        </w:rPr>
        <w:t xml:space="preserve"> is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protected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against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invalid mails.</w:t>
      </w:r>
    </w:p>
    <w:p w14:paraId="1F6F86B2" w14:textId="77777777" w:rsidR="007465A2" w:rsidRDefault="00000000">
      <w:pPr>
        <w:spacing w:before="13"/>
        <w:ind w:left="101"/>
        <w:rPr>
          <w:rFonts w:ascii="Calibri" w:eastAsia="Calibri" w:hAnsi="Calibri" w:cs="Calibri"/>
          <w:sz w:val="41"/>
          <w:szCs w:val="41"/>
        </w:rPr>
      </w:pPr>
      <w:r>
        <w:lastRenderedPageBreak/>
        <w:pict w14:anchorId="1D6EBFAF">
          <v:group id="_x0000_s2307" style="position:absolute;left:0;text-align:left;margin-left:24pt;margin-top:23.6pt;width:564.8pt;height:745.55pt;z-index:-1364;mso-position-horizontal-relative:page;mso-position-vertical-relative:page" coordorigin="479,472" coordsize="11296,14911">
            <v:shape id="_x0000_s2311" style="position:absolute;left:496;top:488;width:11264;height:0" coordorigin="496,488" coordsize="11264,0" path="m496,488r11264,e" filled="f" strokeweight=".85pt">
              <v:path arrowok="t"/>
            </v:shape>
            <v:shape id="_x0000_s2310" style="position:absolute;left:488;top:481;width:0;height:14894" coordorigin="488,481" coordsize="0,14894" path="m488,481r,14894e" filled="f" strokeweight=".85pt">
              <v:path arrowok="t"/>
            </v:shape>
            <v:shape id="_x0000_s2309" style="position:absolute;left:11767;top:481;width:0;height:14894" coordorigin="11767,481" coordsize="0,14894" path="m11767,481r,14894e" filled="f" strokeweight=".85pt">
              <v:path arrowok="t"/>
            </v:shape>
            <v:shape id="_x0000_s2308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Hardware</w:t>
      </w:r>
      <w:r>
        <w:rPr>
          <w:rFonts w:ascii="Calibri" w:eastAsia="Calibri" w:hAnsi="Calibri" w:cs="Calibri"/>
          <w:b/>
          <w:color w:val="4F6128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b/>
          <w:color w:val="4F6128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software</w:t>
      </w:r>
      <w:r>
        <w:rPr>
          <w:rFonts w:ascii="Calibri" w:eastAsia="Calibri" w:hAnsi="Calibri" w:cs="Calibri"/>
          <w:b/>
          <w:color w:val="4F6128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Requirement</w:t>
      </w:r>
      <w:r>
        <w:rPr>
          <w:rFonts w:ascii="Calibri" w:eastAsia="Calibri" w:hAnsi="Calibri" w:cs="Calibri"/>
          <w:b/>
          <w:color w:val="4F6128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Specifications:</w:t>
      </w:r>
    </w:p>
    <w:p w14:paraId="148F1004" w14:textId="77777777" w:rsidR="007465A2" w:rsidRDefault="007465A2">
      <w:pPr>
        <w:spacing w:line="200" w:lineRule="exact"/>
      </w:pPr>
    </w:p>
    <w:p w14:paraId="4F662984" w14:textId="77777777" w:rsidR="007465A2" w:rsidRDefault="007465A2">
      <w:pPr>
        <w:spacing w:line="200" w:lineRule="exact"/>
      </w:pPr>
    </w:p>
    <w:p w14:paraId="1D539269" w14:textId="77777777" w:rsidR="007465A2" w:rsidRDefault="007465A2">
      <w:pPr>
        <w:spacing w:line="200" w:lineRule="exact"/>
      </w:pPr>
    </w:p>
    <w:p w14:paraId="2A247760" w14:textId="77777777" w:rsidR="007465A2" w:rsidRDefault="007465A2">
      <w:pPr>
        <w:spacing w:line="200" w:lineRule="exact"/>
      </w:pPr>
    </w:p>
    <w:p w14:paraId="54045E50" w14:textId="77777777" w:rsidR="007465A2" w:rsidRDefault="007465A2">
      <w:pPr>
        <w:spacing w:before="3" w:line="240" w:lineRule="exact"/>
        <w:rPr>
          <w:sz w:val="24"/>
          <w:szCs w:val="24"/>
        </w:rPr>
      </w:pPr>
    </w:p>
    <w:p w14:paraId="46A304FE" w14:textId="77777777" w:rsidR="007465A2" w:rsidRDefault="00000000">
      <w:pPr>
        <w:ind w:left="101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color w:val="FF0000"/>
          <w:w w:val="101"/>
          <w:sz w:val="41"/>
          <w:szCs w:val="41"/>
        </w:rPr>
        <w:t>Hardware</w:t>
      </w:r>
      <w:r>
        <w:rPr>
          <w:rFonts w:ascii="Calibri" w:eastAsia="Calibri" w:hAnsi="Calibri" w:cs="Calibri"/>
          <w:b/>
          <w:color w:val="FF0000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FF0000"/>
          <w:w w:val="101"/>
          <w:sz w:val="41"/>
          <w:szCs w:val="41"/>
        </w:rPr>
        <w:t>Requirements:</w:t>
      </w:r>
    </w:p>
    <w:p w14:paraId="77036D9F" w14:textId="77777777" w:rsidR="007465A2" w:rsidRDefault="007465A2">
      <w:pPr>
        <w:spacing w:before="17" w:line="260" w:lineRule="exact"/>
        <w:rPr>
          <w:sz w:val="26"/>
          <w:szCs w:val="26"/>
        </w:rPr>
      </w:pPr>
    </w:p>
    <w:p w14:paraId="5991556F" w14:textId="77777777" w:rsidR="007465A2" w:rsidRDefault="00000000">
      <w:pPr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Processor: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CPU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3.20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GHz.</w:t>
      </w:r>
    </w:p>
    <w:p w14:paraId="37877A16" w14:textId="77777777" w:rsidR="007465A2" w:rsidRDefault="00000000">
      <w:pPr>
        <w:spacing w:before="97"/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RAM: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Minimum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4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GB.</w:t>
      </w:r>
    </w:p>
    <w:p w14:paraId="63637402" w14:textId="77777777" w:rsidR="007465A2" w:rsidRDefault="00000000">
      <w:pPr>
        <w:spacing w:before="97"/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Storage: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Minimum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500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GB.</w:t>
      </w:r>
    </w:p>
    <w:p w14:paraId="79665EA5" w14:textId="77777777" w:rsidR="007465A2" w:rsidRDefault="007465A2">
      <w:pPr>
        <w:spacing w:line="200" w:lineRule="exact"/>
      </w:pPr>
    </w:p>
    <w:p w14:paraId="6749CBB0" w14:textId="77777777" w:rsidR="007465A2" w:rsidRDefault="007465A2">
      <w:pPr>
        <w:spacing w:line="200" w:lineRule="exact"/>
      </w:pPr>
    </w:p>
    <w:p w14:paraId="15180092" w14:textId="77777777" w:rsidR="007465A2" w:rsidRDefault="007465A2">
      <w:pPr>
        <w:spacing w:line="200" w:lineRule="exact"/>
      </w:pPr>
    </w:p>
    <w:p w14:paraId="54DAAE84" w14:textId="77777777" w:rsidR="007465A2" w:rsidRDefault="007465A2">
      <w:pPr>
        <w:spacing w:before="8" w:line="240" w:lineRule="exact"/>
        <w:rPr>
          <w:sz w:val="24"/>
          <w:szCs w:val="24"/>
        </w:rPr>
      </w:pPr>
    </w:p>
    <w:p w14:paraId="6465D0BF" w14:textId="77777777" w:rsidR="007465A2" w:rsidRDefault="00000000">
      <w:pPr>
        <w:ind w:left="101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color w:val="234060"/>
          <w:w w:val="101"/>
          <w:sz w:val="41"/>
          <w:szCs w:val="41"/>
        </w:rPr>
        <w:t>Software</w:t>
      </w:r>
      <w:r>
        <w:rPr>
          <w:rFonts w:ascii="Calibri" w:eastAsia="Calibri" w:hAnsi="Calibri" w:cs="Calibri"/>
          <w:b/>
          <w:color w:val="234060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234060"/>
          <w:w w:val="101"/>
          <w:sz w:val="41"/>
          <w:szCs w:val="41"/>
        </w:rPr>
        <w:t>Requirements:</w:t>
      </w:r>
    </w:p>
    <w:p w14:paraId="31062493" w14:textId="77777777" w:rsidR="007465A2" w:rsidRDefault="007465A2">
      <w:pPr>
        <w:spacing w:before="17" w:line="260" w:lineRule="exact"/>
        <w:rPr>
          <w:sz w:val="26"/>
          <w:szCs w:val="26"/>
        </w:rPr>
      </w:pPr>
    </w:p>
    <w:p w14:paraId="53B5F88A" w14:textId="77777777" w:rsidR="007465A2" w:rsidRDefault="00000000">
      <w:pPr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Operating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System: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Window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10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higher.</w:t>
      </w:r>
    </w:p>
    <w:p w14:paraId="070C9782" w14:textId="6D7C1AFB" w:rsidR="007465A2" w:rsidRDefault="00000000">
      <w:pPr>
        <w:spacing w:before="97"/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Programming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Language: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 w:rsidR="00326675">
        <w:rPr>
          <w:rFonts w:ascii="Calibri" w:eastAsia="Calibri" w:hAnsi="Calibri" w:cs="Calibri"/>
          <w:w w:val="101"/>
          <w:sz w:val="41"/>
          <w:szCs w:val="41"/>
        </w:rPr>
        <w:t>JavaScript</w:t>
      </w:r>
      <w:r>
        <w:rPr>
          <w:rFonts w:ascii="Calibri" w:eastAsia="Calibri" w:hAnsi="Calibri" w:cs="Calibri"/>
          <w:w w:val="101"/>
          <w:sz w:val="41"/>
          <w:szCs w:val="41"/>
        </w:rPr>
        <w:t>,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HTML,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and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CSS.</w:t>
      </w:r>
    </w:p>
    <w:p w14:paraId="091D13BF" w14:textId="50685F14" w:rsidR="007465A2" w:rsidRDefault="00000000">
      <w:pPr>
        <w:spacing w:before="97"/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Documentation: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Microsoft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office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word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(2007).</w:t>
      </w:r>
    </w:p>
    <w:p w14:paraId="3B8B3EBC" w14:textId="77777777" w:rsidR="007465A2" w:rsidRDefault="007465A2">
      <w:pPr>
        <w:spacing w:before="2" w:line="100" w:lineRule="exact"/>
        <w:rPr>
          <w:sz w:val="11"/>
          <w:szCs w:val="11"/>
        </w:rPr>
      </w:pPr>
    </w:p>
    <w:p w14:paraId="67F27C8C" w14:textId="77777777" w:rsidR="007465A2" w:rsidRDefault="00000000">
      <w:pPr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PPT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(Presentation):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Microsoft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power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point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(2007).</w:t>
      </w:r>
    </w:p>
    <w:p w14:paraId="5CA10749" w14:textId="77777777" w:rsidR="007465A2" w:rsidRDefault="007465A2">
      <w:pPr>
        <w:spacing w:line="200" w:lineRule="exact"/>
      </w:pPr>
    </w:p>
    <w:p w14:paraId="28A16219" w14:textId="77777777" w:rsidR="007465A2" w:rsidRDefault="007465A2">
      <w:pPr>
        <w:spacing w:line="200" w:lineRule="exact"/>
      </w:pPr>
    </w:p>
    <w:p w14:paraId="523D261C" w14:textId="77777777" w:rsidR="007465A2" w:rsidRDefault="007465A2">
      <w:pPr>
        <w:spacing w:line="200" w:lineRule="exact"/>
      </w:pPr>
    </w:p>
    <w:p w14:paraId="0EEBCF86" w14:textId="77777777" w:rsidR="007465A2" w:rsidRDefault="007465A2">
      <w:pPr>
        <w:spacing w:line="200" w:lineRule="exact"/>
      </w:pPr>
    </w:p>
    <w:p w14:paraId="078508DF" w14:textId="77777777" w:rsidR="007465A2" w:rsidRDefault="007465A2">
      <w:pPr>
        <w:spacing w:before="8" w:line="220" w:lineRule="exact"/>
        <w:rPr>
          <w:sz w:val="22"/>
          <w:szCs w:val="22"/>
        </w:rPr>
      </w:pPr>
    </w:p>
    <w:p w14:paraId="15B2078A" w14:textId="77777777" w:rsidR="007465A2" w:rsidRDefault="00000000">
      <w:pPr>
        <w:ind w:left="2264"/>
        <w:rPr>
          <w:rFonts w:ascii="Calibri" w:eastAsia="Calibri" w:hAnsi="Calibri" w:cs="Calibri"/>
          <w:sz w:val="41"/>
          <w:szCs w:val="41"/>
        </w:rPr>
      </w:pPr>
      <w:r>
        <w:rPr>
          <w:rFonts w:ascii="Calibri" w:eastAsia="Calibri" w:hAnsi="Calibri" w:cs="Calibri"/>
          <w:b/>
          <w:w w:val="101"/>
          <w:sz w:val="41"/>
          <w:szCs w:val="41"/>
          <w:u w:val="thick" w:color="000000"/>
        </w:rPr>
        <w:t>INTRODUCTION TO MASS-MAIL DISPATCHER</w:t>
      </w:r>
    </w:p>
    <w:p w14:paraId="69D7F945" w14:textId="77777777" w:rsidR="007465A2" w:rsidRDefault="007465A2">
      <w:pPr>
        <w:spacing w:line="200" w:lineRule="exact"/>
      </w:pPr>
    </w:p>
    <w:p w14:paraId="1D82B87D" w14:textId="77777777" w:rsidR="007465A2" w:rsidRDefault="007465A2">
      <w:pPr>
        <w:spacing w:line="200" w:lineRule="exact"/>
      </w:pPr>
    </w:p>
    <w:p w14:paraId="3AEC66E2" w14:textId="77777777" w:rsidR="007465A2" w:rsidRDefault="007465A2">
      <w:pPr>
        <w:spacing w:line="200" w:lineRule="exact"/>
      </w:pPr>
    </w:p>
    <w:p w14:paraId="1A33ACEB" w14:textId="77777777" w:rsidR="007465A2" w:rsidRDefault="007465A2">
      <w:pPr>
        <w:spacing w:line="200" w:lineRule="exact"/>
      </w:pPr>
    </w:p>
    <w:p w14:paraId="4B7D6B6B" w14:textId="77777777" w:rsidR="007465A2" w:rsidRDefault="007465A2">
      <w:pPr>
        <w:spacing w:before="13" w:line="240" w:lineRule="exact"/>
        <w:rPr>
          <w:sz w:val="24"/>
          <w:szCs w:val="24"/>
        </w:rPr>
      </w:pPr>
    </w:p>
    <w:p w14:paraId="258EBC9E" w14:textId="77777777" w:rsidR="007465A2" w:rsidRDefault="00000000">
      <w:pPr>
        <w:spacing w:before="4"/>
        <w:ind w:left="1182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color w:val="00AFEF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color w:val="00AFEF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00AFEF"/>
          <w:w w:val="101"/>
          <w:sz w:val="41"/>
          <w:szCs w:val="41"/>
        </w:rPr>
        <w:t>What</w:t>
      </w:r>
      <w:r>
        <w:rPr>
          <w:rFonts w:ascii="Calibri" w:eastAsia="Calibri" w:hAnsi="Calibri" w:cs="Calibri"/>
          <w:b/>
          <w:color w:val="00AFEF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00AFEF"/>
          <w:w w:val="101"/>
          <w:sz w:val="41"/>
          <w:szCs w:val="41"/>
        </w:rPr>
        <w:t>is</w:t>
      </w:r>
      <w:r>
        <w:rPr>
          <w:rFonts w:ascii="Calibri" w:eastAsia="Calibri" w:hAnsi="Calibri" w:cs="Calibri"/>
          <w:b/>
          <w:color w:val="00AFEF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00AFEF"/>
          <w:w w:val="101"/>
          <w:sz w:val="41"/>
          <w:szCs w:val="41"/>
        </w:rPr>
        <w:t>Mass-Mail</w:t>
      </w:r>
      <w:r>
        <w:rPr>
          <w:rFonts w:ascii="Calibri" w:eastAsia="Calibri" w:hAnsi="Calibri" w:cs="Calibri"/>
          <w:b/>
          <w:color w:val="00AFEF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color w:val="00AFEF"/>
          <w:w w:val="101"/>
          <w:sz w:val="41"/>
          <w:szCs w:val="41"/>
        </w:rPr>
        <w:t>Dispatcher?</w:t>
      </w:r>
    </w:p>
    <w:p w14:paraId="6FE6BD95" w14:textId="77777777" w:rsidR="007465A2" w:rsidRDefault="007465A2">
      <w:pPr>
        <w:spacing w:before="7" w:line="280" w:lineRule="exact"/>
        <w:rPr>
          <w:sz w:val="28"/>
          <w:szCs w:val="28"/>
        </w:rPr>
      </w:pPr>
    </w:p>
    <w:p w14:paraId="0203E236" w14:textId="4D240DE3" w:rsidR="007465A2" w:rsidRDefault="00000000">
      <w:pPr>
        <w:spacing w:line="274" w:lineRule="auto"/>
        <w:ind w:left="1542" w:right="41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Mass-Mail Dispatcher is a system is use to send a bundle of bulk mails to number of recipients at a time. Now days it is very popular</w:t>
      </w:r>
      <w:r w:rsidR="00326675"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>to send mails to huge recipients quickly. Now days</w:t>
      </w:r>
    </w:p>
    <w:p w14:paraId="6A09E670" w14:textId="77777777" w:rsidR="007465A2" w:rsidRDefault="00000000">
      <w:pPr>
        <w:spacing w:before="34"/>
        <w:ind w:left="1542"/>
        <w:rPr>
          <w:rFonts w:ascii="Calibri" w:eastAsia="Calibri" w:hAnsi="Calibri" w:cs="Calibri"/>
          <w:sz w:val="36"/>
          <w:szCs w:val="36"/>
        </w:rPr>
        <w:sectPr w:rsidR="007465A2">
          <w:pgSz w:w="12240" w:h="15840"/>
          <w:pgMar w:top="1220" w:right="62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sz w:val="36"/>
          <w:szCs w:val="36"/>
        </w:rPr>
        <w:t>every company can add this system with their website.</w:t>
      </w:r>
    </w:p>
    <w:p w14:paraId="18DA5911" w14:textId="4A0BED59" w:rsidR="007465A2" w:rsidRDefault="00000000">
      <w:pPr>
        <w:spacing w:before="13"/>
        <w:ind w:left="462"/>
        <w:rPr>
          <w:rFonts w:ascii="Calibri" w:eastAsia="Calibri" w:hAnsi="Calibri" w:cs="Calibri"/>
          <w:sz w:val="41"/>
          <w:szCs w:val="41"/>
        </w:rPr>
      </w:pPr>
      <w:r>
        <w:lastRenderedPageBreak/>
        <w:pict w14:anchorId="233A7327">
          <v:group id="_x0000_s2301" style="position:absolute;left:0;text-align:left;margin-left:24pt;margin-top:23.6pt;width:564.8pt;height:745.55pt;z-index:-1362;mso-position-horizontal-relative:page;mso-position-vertical-relative:page" coordorigin="479,472" coordsize="11296,14911">
            <v:shape id="_x0000_s2305" style="position:absolute;left:496;top:488;width:11264;height:0" coordorigin="496,488" coordsize="11264,0" path="m496,488r11264,e" filled="f" strokeweight=".85pt">
              <v:path arrowok="t"/>
            </v:shape>
            <v:shape id="_x0000_s2304" style="position:absolute;left:488;top:481;width:0;height:14894" coordorigin="488,481" coordsize="0,14894" path="m488,481r,14894e" filled="f" strokeweight=".85pt">
              <v:path arrowok="t"/>
            </v:shape>
            <v:shape id="_x0000_s2303" style="position:absolute;left:11767;top:481;width:0;height:14894" coordorigin="11767,481" coordsize="0,14894" path="m11767,481r,14894e" filled="f" strokeweight=".85pt">
              <v:path arrowok="t"/>
            </v:shape>
            <v:shape id="_x0000_s2302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color w:val="4F6128"/>
          <w:w w:val="101"/>
          <w:sz w:val="41"/>
          <w:szCs w:val="41"/>
        </w:rPr>
        <w:t>Features:-</w:t>
      </w:r>
    </w:p>
    <w:p w14:paraId="0B97ADC2" w14:textId="77777777" w:rsidR="007465A2" w:rsidRDefault="007465A2">
      <w:pPr>
        <w:spacing w:before="12" w:line="280" w:lineRule="exact"/>
        <w:rPr>
          <w:sz w:val="28"/>
          <w:szCs w:val="28"/>
        </w:rPr>
      </w:pPr>
    </w:p>
    <w:p w14:paraId="54F19104" w14:textId="084A3B1A" w:rsidR="007465A2" w:rsidRDefault="00000000">
      <w:pPr>
        <w:spacing w:line="280" w:lineRule="auto"/>
        <w:ind w:left="1182" w:right="369" w:hanging="360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Most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Functionality: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Easy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way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send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bulk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mail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to</w:t>
      </w:r>
      <w:r>
        <w:rPr>
          <w:rFonts w:ascii="Calibri" w:eastAsia="Calibri" w:hAnsi="Calibri" w:cs="Calibri"/>
          <w:sz w:val="41"/>
          <w:szCs w:val="41"/>
        </w:rPr>
        <w:t xml:space="preserve"> </w:t>
      </w:r>
      <w:r>
        <w:rPr>
          <w:rFonts w:ascii="Calibri" w:eastAsia="Calibri" w:hAnsi="Calibri" w:cs="Calibri"/>
          <w:w w:val="101"/>
          <w:sz w:val="41"/>
          <w:szCs w:val="41"/>
        </w:rPr>
        <w:t>huge recipients.</w:t>
      </w:r>
    </w:p>
    <w:p w14:paraId="26C78ECA" w14:textId="77777777" w:rsidR="007465A2" w:rsidRDefault="00000000">
      <w:pPr>
        <w:spacing w:before="36" w:line="276" w:lineRule="auto"/>
        <w:ind w:left="1182" w:right="493" w:hanging="360"/>
        <w:jc w:val="both"/>
        <w:rPr>
          <w:rFonts w:ascii="Calibri" w:eastAsia="Calibri" w:hAnsi="Calibri" w:cs="Calibri"/>
          <w:sz w:val="41"/>
          <w:szCs w:val="41"/>
        </w:rPr>
      </w:pPr>
      <w:r>
        <w:rPr>
          <w:rFonts w:ascii="Arial Unicode MS" w:eastAsia="Arial Unicode MS" w:hAnsi="Arial Unicode MS" w:cs="Arial Unicode MS"/>
          <w:w w:val="101"/>
          <w:sz w:val="41"/>
          <w:szCs w:val="41"/>
        </w:rPr>
        <w:t></w:t>
      </w:r>
      <w:r>
        <w:rPr>
          <w:rFonts w:ascii="Arial Unicode MS" w:eastAsia="Arial Unicode MS" w:hAnsi="Arial Unicode MS" w:cs="Arial Unicode MS"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Fastest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pace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of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innovation: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Now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days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this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process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is made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fastest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process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for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sending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bulk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mails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to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huge recipients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at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a</w:t>
      </w:r>
      <w:r>
        <w:rPr>
          <w:rFonts w:ascii="Calibri" w:eastAsia="Calibri" w:hAnsi="Calibri" w:cs="Calibri"/>
          <w:b/>
          <w:sz w:val="41"/>
          <w:szCs w:val="41"/>
        </w:rPr>
        <w:t xml:space="preserve"> </w:t>
      </w:r>
      <w:r>
        <w:rPr>
          <w:rFonts w:ascii="Calibri" w:eastAsia="Calibri" w:hAnsi="Calibri" w:cs="Calibri"/>
          <w:b/>
          <w:w w:val="101"/>
          <w:sz w:val="41"/>
          <w:szCs w:val="41"/>
        </w:rPr>
        <w:t>time.</w:t>
      </w:r>
    </w:p>
    <w:p w14:paraId="50BDB0A7" w14:textId="77777777" w:rsidR="007465A2" w:rsidRDefault="007465A2">
      <w:pPr>
        <w:spacing w:before="7" w:line="160" w:lineRule="exact"/>
        <w:rPr>
          <w:sz w:val="17"/>
          <w:szCs w:val="17"/>
        </w:rPr>
      </w:pPr>
    </w:p>
    <w:p w14:paraId="182EC545" w14:textId="77777777" w:rsidR="007465A2" w:rsidRDefault="007465A2">
      <w:pPr>
        <w:spacing w:line="200" w:lineRule="exact"/>
      </w:pPr>
    </w:p>
    <w:p w14:paraId="5552B04C" w14:textId="77777777" w:rsidR="007465A2" w:rsidRDefault="007465A2">
      <w:pPr>
        <w:spacing w:line="200" w:lineRule="exact"/>
      </w:pPr>
    </w:p>
    <w:p w14:paraId="5470AF33" w14:textId="77777777" w:rsidR="00326675" w:rsidRDefault="00326675">
      <w:pPr>
        <w:spacing w:line="200" w:lineRule="exact"/>
      </w:pPr>
    </w:p>
    <w:p w14:paraId="0AD0561E" w14:textId="77777777" w:rsidR="00326675" w:rsidRDefault="00326675">
      <w:pPr>
        <w:spacing w:line="200" w:lineRule="exact"/>
      </w:pPr>
    </w:p>
    <w:p w14:paraId="209A4F59" w14:textId="77777777" w:rsidR="008533BB" w:rsidRDefault="008533BB">
      <w:pPr>
        <w:spacing w:line="200" w:lineRule="exact"/>
      </w:pPr>
    </w:p>
    <w:p w14:paraId="49EA866B" w14:textId="77777777" w:rsidR="008533BB" w:rsidRDefault="008533BB">
      <w:pPr>
        <w:spacing w:line="200" w:lineRule="exact"/>
      </w:pPr>
    </w:p>
    <w:p w14:paraId="684E9040" w14:textId="77777777" w:rsidR="008533BB" w:rsidRDefault="008533BB">
      <w:pPr>
        <w:spacing w:line="200" w:lineRule="exact"/>
      </w:pPr>
    </w:p>
    <w:p w14:paraId="1F804410" w14:textId="77777777" w:rsidR="008533BB" w:rsidRDefault="008533BB">
      <w:pPr>
        <w:spacing w:line="200" w:lineRule="exact"/>
      </w:pPr>
    </w:p>
    <w:p w14:paraId="56C62678" w14:textId="77777777" w:rsidR="008533BB" w:rsidRDefault="008533BB">
      <w:pPr>
        <w:spacing w:line="200" w:lineRule="exact"/>
      </w:pPr>
    </w:p>
    <w:p w14:paraId="4EF82657" w14:textId="77777777" w:rsidR="008533BB" w:rsidRDefault="008533BB">
      <w:pPr>
        <w:spacing w:line="200" w:lineRule="exact"/>
      </w:pPr>
    </w:p>
    <w:p w14:paraId="5ACD6C11" w14:textId="77777777" w:rsidR="008533BB" w:rsidRDefault="008533BB">
      <w:pPr>
        <w:spacing w:line="200" w:lineRule="exact"/>
      </w:pPr>
    </w:p>
    <w:p w14:paraId="42B22F66" w14:textId="77777777" w:rsidR="008533BB" w:rsidRDefault="008533BB">
      <w:pPr>
        <w:spacing w:line="200" w:lineRule="exact"/>
      </w:pPr>
    </w:p>
    <w:p w14:paraId="1CB727BF" w14:textId="77777777" w:rsidR="008533BB" w:rsidRDefault="008533BB">
      <w:pPr>
        <w:spacing w:line="200" w:lineRule="exact"/>
      </w:pPr>
    </w:p>
    <w:p w14:paraId="792BCAFD" w14:textId="77777777" w:rsidR="008533BB" w:rsidRDefault="008533BB">
      <w:pPr>
        <w:spacing w:line="200" w:lineRule="exact"/>
      </w:pPr>
    </w:p>
    <w:p w14:paraId="35492EE4" w14:textId="77777777" w:rsidR="008533BB" w:rsidRDefault="008533BB">
      <w:pPr>
        <w:spacing w:line="200" w:lineRule="exact"/>
      </w:pPr>
    </w:p>
    <w:p w14:paraId="24AB6A64" w14:textId="77777777" w:rsidR="008533BB" w:rsidRDefault="008533BB">
      <w:pPr>
        <w:spacing w:line="200" w:lineRule="exact"/>
      </w:pPr>
    </w:p>
    <w:p w14:paraId="00BB7E9A" w14:textId="77777777" w:rsidR="008533BB" w:rsidRDefault="008533BB">
      <w:pPr>
        <w:spacing w:line="200" w:lineRule="exact"/>
      </w:pPr>
    </w:p>
    <w:p w14:paraId="49B10516" w14:textId="77777777" w:rsidR="008533BB" w:rsidRDefault="008533BB">
      <w:pPr>
        <w:spacing w:line="200" w:lineRule="exact"/>
      </w:pPr>
    </w:p>
    <w:p w14:paraId="1D2C0B78" w14:textId="77777777" w:rsidR="008533BB" w:rsidRDefault="008533BB">
      <w:pPr>
        <w:spacing w:line="200" w:lineRule="exact"/>
      </w:pPr>
    </w:p>
    <w:p w14:paraId="2575281B" w14:textId="77777777" w:rsidR="008533BB" w:rsidRDefault="008533BB">
      <w:pPr>
        <w:spacing w:line="200" w:lineRule="exact"/>
      </w:pPr>
    </w:p>
    <w:p w14:paraId="31808E57" w14:textId="77777777" w:rsidR="008533BB" w:rsidRDefault="008533BB">
      <w:pPr>
        <w:spacing w:line="200" w:lineRule="exact"/>
      </w:pPr>
    </w:p>
    <w:p w14:paraId="02BAEA93" w14:textId="77777777" w:rsidR="008533BB" w:rsidRDefault="008533BB">
      <w:pPr>
        <w:spacing w:line="200" w:lineRule="exact"/>
      </w:pPr>
    </w:p>
    <w:p w14:paraId="5808941E" w14:textId="77777777" w:rsidR="008533BB" w:rsidRDefault="008533BB">
      <w:pPr>
        <w:spacing w:line="200" w:lineRule="exact"/>
      </w:pPr>
    </w:p>
    <w:p w14:paraId="667A4E51" w14:textId="77777777" w:rsidR="008533BB" w:rsidRDefault="008533BB">
      <w:pPr>
        <w:spacing w:line="200" w:lineRule="exact"/>
      </w:pPr>
    </w:p>
    <w:p w14:paraId="2091D89F" w14:textId="77777777" w:rsidR="008533BB" w:rsidRDefault="008533BB">
      <w:pPr>
        <w:spacing w:line="200" w:lineRule="exact"/>
      </w:pPr>
    </w:p>
    <w:p w14:paraId="4D33F83E" w14:textId="77777777" w:rsidR="008533BB" w:rsidRDefault="008533BB">
      <w:pPr>
        <w:spacing w:line="200" w:lineRule="exact"/>
      </w:pPr>
    </w:p>
    <w:p w14:paraId="3EEAD2E4" w14:textId="77777777" w:rsidR="008533BB" w:rsidRDefault="008533BB">
      <w:pPr>
        <w:spacing w:line="200" w:lineRule="exact"/>
      </w:pPr>
    </w:p>
    <w:p w14:paraId="645BE8E6" w14:textId="77777777" w:rsidR="008533BB" w:rsidRDefault="008533BB">
      <w:pPr>
        <w:spacing w:line="200" w:lineRule="exact"/>
      </w:pPr>
    </w:p>
    <w:p w14:paraId="4726E805" w14:textId="77777777" w:rsidR="008533BB" w:rsidRDefault="008533BB">
      <w:pPr>
        <w:spacing w:line="200" w:lineRule="exact"/>
      </w:pPr>
    </w:p>
    <w:p w14:paraId="24166AE5" w14:textId="77777777" w:rsidR="008533BB" w:rsidRDefault="008533BB">
      <w:pPr>
        <w:spacing w:line="200" w:lineRule="exact"/>
      </w:pPr>
    </w:p>
    <w:p w14:paraId="6DD09E3D" w14:textId="77777777" w:rsidR="008533BB" w:rsidRDefault="008533BB">
      <w:pPr>
        <w:spacing w:line="200" w:lineRule="exact"/>
      </w:pPr>
    </w:p>
    <w:p w14:paraId="59353772" w14:textId="77777777" w:rsidR="008533BB" w:rsidRDefault="008533BB">
      <w:pPr>
        <w:spacing w:line="200" w:lineRule="exact"/>
      </w:pPr>
    </w:p>
    <w:p w14:paraId="47EFA1F4" w14:textId="77777777" w:rsidR="008533BB" w:rsidRDefault="008533BB">
      <w:pPr>
        <w:spacing w:line="200" w:lineRule="exact"/>
      </w:pPr>
    </w:p>
    <w:p w14:paraId="53EE4115" w14:textId="77777777" w:rsidR="008533BB" w:rsidRDefault="008533BB">
      <w:pPr>
        <w:spacing w:line="200" w:lineRule="exact"/>
      </w:pPr>
    </w:p>
    <w:p w14:paraId="1B0A36F1" w14:textId="77777777" w:rsidR="008533BB" w:rsidRDefault="008533BB">
      <w:pPr>
        <w:spacing w:line="200" w:lineRule="exact"/>
      </w:pPr>
    </w:p>
    <w:p w14:paraId="4A02AD98" w14:textId="77777777" w:rsidR="008533BB" w:rsidRDefault="008533BB">
      <w:pPr>
        <w:spacing w:line="200" w:lineRule="exact"/>
      </w:pPr>
    </w:p>
    <w:p w14:paraId="69A26427" w14:textId="77777777" w:rsidR="008533BB" w:rsidRDefault="008533BB">
      <w:pPr>
        <w:spacing w:line="200" w:lineRule="exact"/>
      </w:pPr>
    </w:p>
    <w:p w14:paraId="2C77D446" w14:textId="77777777" w:rsidR="008533BB" w:rsidRDefault="008533BB">
      <w:pPr>
        <w:spacing w:line="200" w:lineRule="exact"/>
      </w:pPr>
    </w:p>
    <w:p w14:paraId="7371E1A3" w14:textId="77777777" w:rsidR="008533BB" w:rsidRDefault="008533BB">
      <w:pPr>
        <w:spacing w:line="200" w:lineRule="exact"/>
      </w:pPr>
    </w:p>
    <w:p w14:paraId="1B396A54" w14:textId="77777777" w:rsidR="008533BB" w:rsidRDefault="008533BB">
      <w:pPr>
        <w:spacing w:line="200" w:lineRule="exact"/>
      </w:pPr>
    </w:p>
    <w:p w14:paraId="10C4BBF6" w14:textId="77777777" w:rsidR="008533BB" w:rsidRDefault="008533BB">
      <w:pPr>
        <w:spacing w:line="200" w:lineRule="exact"/>
      </w:pPr>
    </w:p>
    <w:p w14:paraId="469B418D" w14:textId="77777777" w:rsidR="008533BB" w:rsidRDefault="008533BB">
      <w:pPr>
        <w:spacing w:line="200" w:lineRule="exact"/>
      </w:pPr>
    </w:p>
    <w:p w14:paraId="11BA1666" w14:textId="77777777" w:rsidR="008533BB" w:rsidRDefault="008533BB">
      <w:pPr>
        <w:spacing w:line="200" w:lineRule="exact"/>
      </w:pPr>
    </w:p>
    <w:p w14:paraId="53E77B40" w14:textId="77777777" w:rsidR="008533BB" w:rsidRDefault="008533BB">
      <w:pPr>
        <w:spacing w:line="200" w:lineRule="exact"/>
      </w:pPr>
    </w:p>
    <w:p w14:paraId="51892FAA" w14:textId="77777777" w:rsidR="008533BB" w:rsidRDefault="008533BB">
      <w:pPr>
        <w:spacing w:line="200" w:lineRule="exact"/>
      </w:pPr>
    </w:p>
    <w:p w14:paraId="0990A1CE" w14:textId="77777777" w:rsidR="008533BB" w:rsidRDefault="008533BB">
      <w:pPr>
        <w:spacing w:line="200" w:lineRule="exact"/>
      </w:pPr>
    </w:p>
    <w:p w14:paraId="596908B7" w14:textId="77777777" w:rsidR="008533BB" w:rsidRDefault="008533BB">
      <w:pPr>
        <w:spacing w:line="200" w:lineRule="exact"/>
      </w:pPr>
    </w:p>
    <w:p w14:paraId="2E071D37" w14:textId="77777777" w:rsidR="008533BB" w:rsidRDefault="008533BB">
      <w:pPr>
        <w:spacing w:line="200" w:lineRule="exact"/>
      </w:pPr>
    </w:p>
    <w:p w14:paraId="17E2C51F" w14:textId="77777777" w:rsidR="008533BB" w:rsidRDefault="008533BB">
      <w:pPr>
        <w:spacing w:line="200" w:lineRule="exact"/>
      </w:pPr>
    </w:p>
    <w:p w14:paraId="2E28A51F" w14:textId="77777777" w:rsidR="008533BB" w:rsidRDefault="008533BB">
      <w:pPr>
        <w:spacing w:line="200" w:lineRule="exact"/>
      </w:pPr>
    </w:p>
    <w:p w14:paraId="6381ECCE" w14:textId="77777777" w:rsidR="008533BB" w:rsidRDefault="008533BB">
      <w:pPr>
        <w:spacing w:line="200" w:lineRule="exact"/>
      </w:pPr>
    </w:p>
    <w:p w14:paraId="09917D32" w14:textId="77777777" w:rsidR="008533BB" w:rsidRDefault="008533BB">
      <w:pPr>
        <w:spacing w:line="200" w:lineRule="exact"/>
      </w:pPr>
    </w:p>
    <w:p w14:paraId="2192C840" w14:textId="2572C5D1" w:rsidR="008533BB" w:rsidRDefault="008533BB">
      <w:pPr>
        <w:spacing w:line="200" w:lineRule="exact"/>
      </w:pPr>
    </w:p>
    <w:p w14:paraId="1BB2F330" w14:textId="77777777" w:rsidR="008533BB" w:rsidRDefault="008533BB">
      <w:pPr>
        <w:spacing w:line="200" w:lineRule="exact"/>
      </w:pPr>
    </w:p>
    <w:p w14:paraId="13065532" w14:textId="77777777" w:rsidR="008533BB" w:rsidRDefault="008533BB">
      <w:pPr>
        <w:spacing w:line="200" w:lineRule="exact"/>
      </w:pPr>
    </w:p>
    <w:p w14:paraId="78AEACEB" w14:textId="77777777" w:rsidR="008533BB" w:rsidRDefault="008533BB">
      <w:pPr>
        <w:spacing w:line="200" w:lineRule="exact"/>
      </w:pPr>
    </w:p>
    <w:p w14:paraId="2E425C88" w14:textId="77777777" w:rsidR="008533BB" w:rsidRDefault="008533BB">
      <w:pPr>
        <w:spacing w:line="200" w:lineRule="exact"/>
      </w:pPr>
    </w:p>
    <w:p w14:paraId="541FC50A" w14:textId="77777777" w:rsidR="008533BB" w:rsidRDefault="008533BB">
      <w:pPr>
        <w:spacing w:line="200" w:lineRule="exact"/>
      </w:pPr>
    </w:p>
    <w:p w14:paraId="0D5850D9" w14:textId="77777777" w:rsidR="008533BB" w:rsidRDefault="008533BB">
      <w:pPr>
        <w:spacing w:line="200" w:lineRule="exact"/>
      </w:pPr>
    </w:p>
    <w:p w14:paraId="0E50EF78" w14:textId="77777777" w:rsidR="008533BB" w:rsidRDefault="008533BB">
      <w:pPr>
        <w:spacing w:line="200" w:lineRule="exact"/>
      </w:pPr>
    </w:p>
    <w:p w14:paraId="53898E90" w14:textId="77777777" w:rsidR="008533BB" w:rsidRDefault="008533BB">
      <w:pPr>
        <w:spacing w:line="200" w:lineRule="exact"/>
      </w:pPr>
    </w:p>
    <w:p w14:paraId="29B0BE7D" w14:textId="77777777" w:rsidR="008533BB" w:rsidRDefault="008533BB">
      <w:pPr>
        <w:spacing w:line="200" w:lineRule="exact"/>
      </w:pPr>
    </w:p>
    <w:p w14:paraId="1CFE375A" w14:textId="77777777" w:rsidR="008533BB" w:rsidRDefault="008533BB">
      <w:pPr>
        <w:spacing w:line="200" w:lineRule="exact"/>
      </w:pPr>
    </w:p>
    <w:p w14:paraId="52750273" w14:textId="77777777" w:rsidR="008533BB" w:rsidRDefault="008533BB">
      <w:pPr>
        <w:spacing w:line="200" w:lineRule="exact"/>
      </w:pPr>
    </w:p>
    <w:p w14:paraId="42922908" w14:textId="77777777" w:rsidR="008533BB" w:rsidRDefault="008533BB">
      <w:pPr>
        <w:spacing w:line="200" w:lineRule="exact"/>
      </w:pPr>
    </w:p>
    <w:p w14:paraId="49D67544" w14:textId="77777777" w:rsidR="008533BB" w:rsidRDefault="008533BB">
      <w:pPr>
        <w:spacing w:line="200" w:lineRule="exact"/>
      </w:pPr>
    </w:p>
    <w:p w14:paraId="74F339DB" w14:textId="77777777" w:rsidR="008533BB" w:rsidRDefault="008533BB">
      <w:pPr>
        <w:spacing w:line="200" w:lineRule="exact"/>
      </w:pPr>
    </w:p>
    <w:p w14:paraId="33E46CF3" w14:textId="77777777" w:rsidR="008533BB" w:rsidRDefault="008533BB">
      <w:pPr>
        <w:spacing w:line="200" w:lineRule="exact"/>
      </w:pPr>
    </w:p>
    <w:p w14:paraId="3F46D18C" w14:textId="77777777" w:rsidR="008533BB" w:rsidRDefault="008533BB">
      <w:pPr>
        <w:spacing w:line="200" w:lineRule="exact"/>
      </w:pPr>
    </w:p>
    <w:p w14:paraId="6401487B" w14:textId="77777777" w:rsidR="008533BB" w:rsidRDefault="008533BB">
      <w:pPr>
        <w:spacing w:line="200" w:lineRule="exact"/>
      </w:pPr>
    </w:p>
    <w:p w14:paraId="4993F3A3" w14:textId="77777777" w:rsidR="008533BB" w:rsidRDefault="008533BB">
      <w:pPr>
        <w:spacing w:line="200" w:lineRule="exact"/>
      </w:pPr>
    </w:p>
    <w:p w14:paraId="4B2AB27A" w14:textId="77777777" w:rsidR="008533BB" w:rsidRDefault="008533BB">
      <w:pPr>
        <w:spacing w:line="200" w:lineRule="exact"/>
      </w:pPr>
    </w:p>
    <w:p w14:paraId="6AAC0618" w14:textId="77777777" w:rsidR="008533BB" w:rsidRDefault="008533BB">
      <w:pPr>
        <w:spacing w:line="200" w:lineRule="exact"/>
      </w:pPr>
    </w:p>
    <w:p w14:paraId="1DB9F1C9" w14:textId="77777777" w:rsidR="008533BB" w:rsidRDefault="008533BB">
      <w:pPr>
        <w:spacing w:line="200" w:lineRule="exact"/>
      </w:pPr>
    </w:p>
    <w:p w14:paraId="449C9C17" w14:textId="77777777" w:rsidR="008533BB" w:rsidRDefault="008533BB">
      <w:pPr>
        <w:spacing w:line="200" w:lineRule="exact"/>
      </w:pPr>
    </w:p>
    <w:sectPr w:rsidR="008533BB" w:rsidSect="00326675">
      <w:pgSz w:w="12240" w:h="15840"/>
      <w:pgMar w:top="1480" w:right="6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E3FF3" w14:textId="77777777" w:rsidR="009B6BAE" w:rsidRDefault="009B6BAE" w:rsidP="002C2C1A">
      <w:r>
        <w:separator/>
      </w:r>
    </w:p>
  </w:endnote>
  <w:endnote w:type="continuationSeparator" w:id="0">
    <w:p w14:paraId="6C3BA705" w14:textId="77777777" w:rsidR="009B6BAE" w:rsidRDefault="009B6BAE" w:rsidP="002C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69EA" w14:textId="77777777" w:rsidR="008533BB" w:rsidRDefault="00853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D61C" w14:textId="77777777" w:rsidR="008533BB" w:rsidRDefault="00853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D908" w14:textId="77777777" w:rsidR="008533BB" w:rsidRDefault="00853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F2CE" w14:textId="77777777" w:rsidR="009B6BAE" w:rsidRDefault="009B6BAE" w:rsidP="002C2C1A">
      <w:r>
        <w:separator/>
      </w:r>
    </w:p>
  </w:footnote>
  <w:footnote w:type="continuationSeparator" w:id="0">
    <w:p w14:paraId="4C262362" w14:textId="77777777" w:rsidR="009B6BAE" w:rsidRDefault="009B6BAE" w:rsidP="002C2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E37B" w14:textId="49761DC3" w:rsidR="008533BB" w:rsidRDefault="008533BB">
    <w:pPr>
      <w:pStyle w:val="Header"/>
    </w:pPr>
    <w:r>
      <w:rPr>
        <w:noProof/>
      </w:rPr>
      <w:pict w14:anchorId="536AF6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11047" o:spid="_x0000_s1026" type="#_x0000_t136" style="position:absolute;margin-left:0;margin-top:0;width:664.65pt;height:11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Tanya Gup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4623" w14:textId="3CE5D17B" w:rsidR="008533BB" w:rsidRDefault="008533BB">
    <w:pPr>
      <w:pStyle w:val="Header"/>
    </w:pPr>
    <w:r>
      <w:rPr>
        <w:noProof/>
      </w:rPr>
      <w:pict w14:anchorId="544D84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11048" o:spid="_x0000_s1027" type="#_x0000_t136" style="position:absolute;margin-left:0;margin-top:0;width:664.65pt;height:11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Tanya Gup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2D6E" w14:textId="255132E2" w:rsidR="008533BB" w:rsidRDefault="008533BB">
    <w:pPr>
      <w:pStyle w:val="Header"/>
    </w:pPr>
    <w:r>
      <w:rPr>
        <w:noProof/>
      </w:rPr>
      <w:pict w14:anchorId="4A07B9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011046" o:spid="_x0000_s1025" type="#_x0000_t136" style="position:absolute;margin-left:0;margin-top:0;width:664.65pt;height:11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Tanya Gup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1B7"/>
    <w:multiLevelType w:val="multilevel"/>
    <w:tmpl w:val="D2686A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773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3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A2"/>
    <w:rsid w:val="001B0A37"/>
    <w:rsid w:val="002C2C1A"/>
    <w:rsid w:val="00326675"/>
    <w:rsid w:val="004851E8"/>
    <w:rsid w:val="007465A2"/>
    <w:rsid w:val="007C3449"/>
    <w:rsid w:val="008533BB"/>
    <w:rsid w:val="009B6BAE"/>
    <w:rsid w:val="00F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6"/>
    <o:shapelayout v:ext="edit">
      <o:idmap v:ext="edit" data="2"/>
    </o:shapelayout>
  </w:shapeDefaults>
  <w:decimalSymbol w:val="."/>
  <w:listSeparator w:val=","/>
  <w14:docId w14:val="319D6796"/>
  <w15:docId w15:val="{82825C8D-2124-41F8-94E2-AABC46F0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2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1A"/>
  </w:style>
  <w:style w:type="paragraph" w:styleId="Footer">
    <w:name w:val="footer"/>
    <w:basedOn w:val="Normal"/>
    <w:link w:val="FooterChar"/>
    <w:uiPriority w:val="99"/>
    <w:unhideWhenUsed/>
    <w:rsid w:val="002C2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1A"/>
  </w:style>
  <w:style w:type="paragraph" w:styleId="NoSpacing">
    <w:name w:val="No Spacing"/>
    <w:uiPriority w:val="1"/>
    <w:qFormat/>
    <w:rsid w:val="002C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Gupta</cp:lastModifiedBy>
  <cp:revision>2</cp:revision>
  <dcterms:created xsi:type="dcterms:W3CDTF">2023-06-14T04:16:00Z</dcterms:created>
  <dcterms:modified xsi:type="dcterms:W3CDTF">2023-06-14T05:24:00Z</dcterms:modified>
</cp:coreProperties>
</file>